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01762" w14:textId="77777777" w:rsidR="002E5CA3" w:rsidRDefault="002E5CA3" w:rsidP="00A9087D">
      <w:pPr>
        <w:bidi/>
        <w:jc w:val="center"/>
        <w:rPr>
          <w:rFonts w:ascii="_Al Qalam Quran Majeed 1" w:hAnsi="_Al Qalam Quran Majeed 1" w:cs="_Al Qalam Quran Majeed 1"/>
          <w:sz w:val="44"/>
          <w:szCs w:val="44"/>
          <w:rtl/>
        </w:rPr>
      </w:pPr>
      <w:r w:rsidRPr="002E5CA3">
        <w:rPr>
          <w:rFonts w:ascii="_Al Qalam Quran Majeed 1" w:hAnsi="_Al Qalam Quran Majeed 1" w:cs="_Al Qalam Quran Majeed 1"/>
          <w:sz w:val="44"/>
          <w:szCs w:val="44"/>
          <w:rtl/>
        </w:rPr>
        <w:t>بسم الله الرحم</w:t>
      </w:r>
      <w:r w:rsidRPr="002E5CA3">
        <w:rPr>
          <w:rFonts w:ascii="_Al Qalam Quran Majeed 1" w:hAnsi="_Al Qalam Quran Majeed 1" w:cs="_Al Qalam Quran Majeed 1" w:hint="cs"/>
          <w:sz w:val="44"/>
          <w:szCs w:val="44"/>
          <w:rtl/>
        </w:rPr>
        <w:t>ـ</w:t>
      </w:r>
      <w:r w:rsidRPr="002E5CA3">
        <w:rPr>
          <w:rFonts w:ascii="_Al Qalam Quran Majeed 1" w:hAnsi="_Al Qalam Quran Majeed 1" w:cs="_Al Qalam Quran Majeed 1"/>
          <w:sz w:val="44"/>
          <w:szCs w:val="44"/>
          <w:rtl/>
        </w:rPr>
        <w:t>ن الرحیم</w:t>
      </w:r>
    </w:p>
    <w:p w14:paraId="1E6DE27F" w14:textId="77777777" w:rsidR="002E5CA3" w:rsidRDefault="002E5CA3" w:rsidP="00A9087D">
      <w:pPr>
        <w:bidi/>
        <w:jc w:val="center"/>
        <w:rPr>
          <w:rFonts w:ascii="_Al Qalam Quran Majeed 1" w:hAnsi="_Al Qalam Quran Majeed 1" w:cs="_Al Qalam Quran Majeed 1"/>
          <w:sz w:val="44"/>
          <w:szCs w:val="44"/>
        </w:rPr>
      </w:pPr>
    </w:p>
    <w:p w14:paraId="7896D815" w14:textId="77777777" w:rsidR="00D975AB" w:rsidRDefault="00D975AB" w:rsidP="00A9087D">
      <w:pPr>
        <w:jc w:val="center"/>
        <w:rPr>
          <w:rFonts w:ascii="_Al Qalam Quran Majeed 1" w:hAnsi="_Al Qalam Quran Majeed 1" w:cs="_Al Qalam Quran Majeed 1"/>
          <w:sz w:val="44"/>
          <w:szCs w:val="44"/>
        </w:rPr>
      </w:pPr>
      <w:r w:rsidRPr="00D975AB">
        <w:rPr>
          <w:rFonts w:ascii="_Al Qalam Quran Majeed 1" w:hAnsi="_Al Qalam Quran Majeed 1" w:cs="_Al Qalam Quran Majeed 1"/>
          <w:noProof/>
          <w:sz w:val="44"/>
          <w:szCs w:val="44"/>
        </w:rPr>
        <w:drawing>
          <wp:inline distT="0" distB="0" distL="0" distR="0" wp14:anchorId="6107262F" wp14:editId="6A50C0D9">
            <wp:extent cx="1341756" cy="1561830"/>
            <wp:effectExtent l="0" t="0" r="0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017" cy="15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9570" w14:textId="77777777" w:rsidR="00D975AB" w:rsidRDefault="00D975AB" w:rsidP="00A9087D">
      <w:pPr>
        <w:jc w:val="center"/>
        <w:rPr>
          <w:rFonts w:ascii="_Al Qalam Quran Majeed 1" w:hAnsi="_Al Qalam Quran Majeed 1" w:cs="_Al Qalam Quran Majeed 1"/>
          <w:sz w:val="44"/>
          <w:szCs w:val="44"/>
          <w:rtl/>
        </w:rPr>
      </w:pPr>
    </w:p>
    <w:p w14:paraId="082DD49D" w14:textId="77777777" w:rsidR="002E5CA3" w:rsidRPr="00D975AB" w:rsidRDefault="002E5CA3" w:rsidP="00A9087D">
      <w:pPr>
        <w:spacing w:line="360" w:lineRule="auto"/>
        <w:jc w:val="center"/>
        <w:rPr>
          <w:rFonts w:ascii="_Al Qalam Quran Majeed 1" w:hAnsi="_Al Qalam Quran Majeed 1" w:cs="B Titr"/>
          <w:sz w:val="28"/>
          <w:szCs w:val="28"/>
          <w:rtl/>
        </w:rPr>
      </w:pPr>
      <w:r w:rsidRPr="00D975AB">
        <w:rPr>
          <w:rFonts w:ascii="_Al Qalam Quran Majeed 1" w:hAnsi="_Al Qalam Quran Majeed 1" w:cs="B Titr"/>
          <w:sz w:val="28"/>
          <w:szCs w:val="28"/>
          <w:rtl/>
        </w:rPr>
        <w:t>دانشگاه آ</w:t>
      </w:r>
      <w:r w:rsidRPr="00D975AB">
        <w:rPr>
          <w:rFonts w:ascii="_Al Qalam Quran Majeed 1" w:hAnsi="_Al Qalam Quran Majeed 1" w:cs="B Titr" w:hint="cs"/>
          <w:sz w:val="28"/>
          <w:szCs w:val="28"/>
          <w:rtl/>
        </w:rPr>
        <w:t>ی</w:t>
      </w:r>
      <w:r w:rsidRPr="00D975AB">
        <w:rPr>
          <w:rFonts w:ascii="_Al Qalam Quran Majeed 1" w:hAnsi="_Al Qalam Quran Majeed 1" w:cs="B Titr" w:hint="eastAsia"/>
          <w:sz w:val="28"/>
          <w:szCs w:val="28"/>
          <w:rtl/>
        </w:rPr>
        <w:t>ت</w:t>
      </w:r>
      <w:r w:rsidRPr="00D975AB">
        <w:rPr>
          <w:rFonts w:ascii="_Al Qalam Quran Majeed 1" w:hAnsi="_Al Qalam Quran Majeed 1" w:cs="B Titr"/>
          <w:sz w:val="28"/>
          <w:szCs w:val="28"/>
          <w:rtl/>
        </w:rPr>
        <w:t xml:space="preserve"> </w:t>
      </w:r>
      <w:r w:rsidRPr="00D975AB">
        <w:rPr>
          <w:rFonts w:ascii="_Al Qalam Quran Majeed 1" w:hAnsi="_Al Qalam Quran Majeed 1" w:cs="B Titr" w:hint="cs"/>
          <w:sz w:val="28"/>
          <w:szCs w:val="28"/>
          <w:rtl/>
        </w:rPr>
        <w:t>الله</w:t>
      </w:r>
      <w:r w:rsidRPr="00D975AB">
        <w:rPr>
          <w:rFonts w:ascii="_Al Qalam Quran Majeed 1" w:hAnsi="_Al Qalam Quran Majeed 1" w:cs="B Titr"/>
          <w:sz w:val="28"/>
          <w:szCs w:val="28"/>
          <w:rtl/>
        </w:rPr>
        <w:t xml:space="preserve"> العظم</w:t>
      </w:r>
      <w:r w:rsidRPr="00D975AB">
        <w:rPr>
          <w:rFonts w:ascii="_Al Qalam Quran Majeed 1" w:hAnsi="_Al Qalam Quran Majeed 1" w:cs="B Titr" w:hint="cs"/>
          <w:sz w:val="28"/>
          <w:szCs w:val="28"/>
          <w:rtl/>
        </w:rPr>
        <w:t>ی</w:t>
      </w:r>
      <w:r w:rsidRPr="00D975AB">
        <w:rPr>
          <w:rFonts w:ascii="_Al Qalam Quran Majeed 1" w:hAnsi="_Al Qalam Quran Majeed 1" w:cs="B Titr"/>
          <w:sz w:val="28"/>
          <w:szCs w:val="28"/>
          <w:rtl/>
        </w:rPr>
        <w:t xml:space="preserve"> بروجرد</w:t>
      </w:r>
      <w:r w:rsidRPr="00D975AB">
        <w:rPr>
          <w:rFonts w:ascii="_Al Qalam Quran Majeed 1" w:hAnsi="_Al Qalam Quran Majeed 1" w:cs="B Titr" w:hint="cs"/>
          <w:sz w:val="28"/>
          <w:szCs w:val="28"/>
          <w:rtl/>
        </w:rPr>
        <w:t>ی</w:t>
      </w:r>
    </w:p>
    <w:p w14:paraId="6142463A" w14:textId="36EF98B2" w:rsidR="002E5CA3" w:rsidRPr="00D975AB" w:rsidRDefault="002E5CA3" w:rsidP="00A9087D">
      <w:pPr>
        <w:bidi/>
        <w:spacing w:line="360" w:lineRule="auto"/>
        <w:jc w:val="center"/>
        <w:rPr>
          <w:rFonts w:ascii="_Al Qalam Quran Majeed 1" w:hAnsi="_Al Qalam Quran Majeed 1" w:cs="B Titr"/>
          <w:sz w:val="28"/>
          <w:szCs w:val="28"/>
          <w:rtl/>
        </w:rPr>
      </w:pPr>
      <w:r w:rsidRPr="00D975AB">
        <w:rPr>
          <w:rFonts w:ascii="_Al Qalam Quran Majeed 1" w:hAnsi="_Al Qalam Quran Majeed 1" w:cs="B Titr" w:hint="eastAsia"/>
          <w:sz w:val="28"/>
          <w:szCs w:val="28"/>
          <w:rtl/>
        </w:rPr>
        <w:t>دانشکده</w:t>
      </w:r>
      <w:r w:rsidRPr="00D975AB">
        <w:rPr>
          <w:rFonts w:ascii="_Al Qalam Quran Majeed 1" w:hAnsi="_Al Qalam Quran Majeed 1" w:cs="B Titr"/>
          <w:sz w:val="28"/>
          <w:szCs w:val="28"/>
          <w:rtl/>
        </w:rPr>
        <w:t xml:space="preserve"> مهندس</w:t>
      </w:r>
      <w:r w:rsidRPr="00D975AB">
        <w:rPr>
          <w:rFonts w:ascii="_Al Qalam Quran Majeed 1" w:hAnsi="_Al Qalam Quran Majeed 1" w:cs="B Titr" w:hint="cs"/>
          <w:sz w:val="28"/>
          <w:szCs w:val="28"/>
          <w:rtl/>
        </w:rPr>
        <w:t>ی</w:t>
      </w:r>
      <w:r w:rsidRPr="00D975AB">
        <w:rPr>
          <w:rFonts w:ascii="_Al Qalam Quran Majeed 1" w:hAnsi="_Al Qalam Quran Majeed 1" w:cs="B Titr"/>
          <w:sz w:val="28"/>
          <w:szCs w:val="28"/>
          <w:rtl/>
        </w:rPr>
        <w:t xml:space="preserve"> کامپ</w:t>
      </w:r>
      <w:r w:rsidRPr="00D975AB">
        <w:rPr>
          <w:rFonts w:ascii="_Al Qalam Quran Majeed 1" w:hAnsi="_Al Qalam Quran Majeed 1" w:cs="B Titr" w:hint="cs"/>
          <w:sz w:val="28"/>
          <w:szCs w:val="28"/>
          <w:rtl/>
        </w:rPr>
        <w:t>ی</w:t>
      </w:r>
      <w:r w:rsidRPr="00D975AB">
        <w:rPr>
          <w:rFonts w:ascii="_Al Qalam Quran Majeed 1" w:hAnsi="_Al Qalam Quran Majeed 1" w:cs="B Titr" w:hint="eastAsia"/>
          <w:sz w:val="28"/>
          <w:szCs w:val="28"/>
          <w:rtl/>
        </w:rPr>
        <w:t>وتر</w:t>
      </w:r>
      <w:r w:rsidRPr="00D975AB">
        <w:rPr>
          <w:rFonts w:ascii="_Al Qalam Quran Majeed 1" w:hAnsi="_Al Qalam Quran Majeed 1" w:cs="B Titr"/>
          <w:sz w:val="28"/>
          <w:szCs w:val="28"/>
          <w:rtl/>
        </w:rPr>
        <w:t xml:space="preserve"> و فناور</w:t>
      </w:r>
      <w:r w:rsidRPr="00D975AB">
        <w:rPr>
          <w:rFonts w:ascii="_Al Qalam Quran Majeed 1" w:hAnsi="_Al Qalam Quran Majeed 1" w:cs="B Titr" w:hint="cs"/>
          <w:sz w:val="28"/>
          <w:szCs w:val="28"/>
          <w:rtl/>
        </w:rPr>
        <w:t>ی</w:t>
      </w:r>
      <w:r w:rsidRPr="00D975AB">
        <w:rPr>
          <w:rFonts w:ascii="_Al Qalam Quran Majeed 1" w:hAnsi="_Al Qalam Quran Majeed 1" w:cs="B Titr"/>
          <w:sz w:val="28"/>
          <w:szCs w:val="28"/>
          <w:rtl/>
        </w:rPr>
        <w:t xml:space="preserve"> اطل</w:t>
      </w:r>
      <w:r w:rsidR="007839BA">
        <w:rPr>
          <w:rFonts w:ascii="_Al Qalam Quran Majeed 1" w:hAnsi="_Al Qalam Quran Majeed 1" w:cs="B Titr" w:hint="cs"/>
          <w:sz w:val="28"/>
          <w:szCs w:val="28"/>
          <w:rtl/>
        </w:rPr>
        <w:t>ا</w:t>
      </w:r>
      <w:r w:rsidRPr="00D975AB">
        <w:rPr>
          <w:rFonts w:ascii="_Al Qalam Quran Majeed 1" w:hAnsi="_Al Qalam Quran Majeed 1" w:cs="B Titr"/>
          <w:sz w:val="28"/>
          <w:szCs w:val="28"/>
          <w:rtl/>
        </w:rPr>
        <w:t>عات</w:t>
      </w:r>
    </w:p>
    <w:p w14:paraId="468D0BF1" w14:textId="77777777" w:rsidR="002E5CA3" w:rsidRPr="00D94AF1" w:rsidRDefault="002E5CA3" w:rsidP="00A9087D">
      <w:pPr>
        <w:bidi/>
        <w:spacing w:line="360" w:lineRule="auto"/>
        <w:jc w:val="center"/>
        <w:rPr>
          <w:rFonts w:ascii="_Al Qalam Quran Majeed 1" w:hAnsi="_Al Qalam Quran Majeed 1" w:cs="Titr"/>
          <w:sz w:val="26"/>
          <w:szCs w:val="24"/>
          <w:rtl/>
        </w:rPr>
      </w:pPr>
    </w:p>
    <w:p w14:paraId="224C93A1" w14:textId="158C7F72" w:rsidR="00FC0FB0" w:rsidRDefault="00D94AF1" w:rsidP="00FC0FB0">
      <w:pPr>
        <w:bidi/>
        <w:spacing w:line="360" w:lineRule="auto"/>
        <w:jc w:val="center"/>
        <w:rPr>
          <w:rFonts w:ascii="_Al Qalam Quran Majeed 1" w:hAnsi="_Al Qalam Quran Majeed 1" w:cs="B Titr"/>
          <w:b/>
          <w:bCs/>
          <w:color w:val="00B0F0"/>
          <w:sz w:val="28"/>
          <w:szCs w:val="28"/>
          <w:lang w:bidi="fa-IR"/>
        </w:rPr>
      </w:pPr>
      <w:r>
        <w:rPr>
          <w:rFonts w:ascii="_Al Qalam Quran Majeed 1" w:hAnsi="_Al Qalam Quran Majeed 1" w:cs="B Titr" w:hint="cs"/>
          <w:b/>
          <w:bCs/>
          <w:sz w:val="28"/>
          <w:szCs w:val="28"/>
          <w:rtl/>
          <w:lang w:bidi="fa-IR"/>
        </w:rPr>
        <w:t xml:space="preserve">کارگاه کامپیوتر تمرین شماره </w:t>
      </w:r>
      <w:r w:rsidR="004E6A6F">
        <w:rPr>
          <w:rFonts w:ascii="_Al Qalam Quran Majeed 1" w:hAnsi="_Al Qalam Quran Majeed 1" w:cs="B Titr" w:hint="cs"/>
          <w:b/>
          <w:bCs/>
          <w:sz w:val="28"/>
          <w:szCs w:val="28"/>
          <w:rtl/>
          <w:lang w:bidi="fa-IR"/>
        </w:rPr>
        <w:t>چهار</w:t>
      </w:r>
      <w:r w:rsidR="0075491B">
        <w:rPr>
          <w:rFonts w:ascii="_Al Qalam Quran Majeed 1" w:hAnsi="_Al Qalam Quran Majeed 1" w:cs="B Titr" w:hint="cs"/>
          <w:b/>
          <w:bCs/>
          <w:sz w:val="28"/>
          <w:szCs w:val="28"/>
          <w:rtl/>
          <w:lang w:bidi="fa-IR"/>
        </w:rPr>
        <w:t xml:space="preserve"> </w:t>
      </w:r>
      <w:r w:rsidR="002E5CA3" w:rsidRPr="00D64D29">
        <w:rPr>
          <w:rFonts w:ascii="_Al Qalam Quran Majeed 1" w:hAnsi="_Al Qalam Quran Majeed 1" w:cs="B Titr" w:hint="cs"/>
          <w:b/>
          <w:bCs/>
          <w:sz w:val="28"/>
          <w:szCs w:val="28"/>
          <w:rtl/>
        </w:rPr>
        <w:t>:</w:t>
      </w:r>
      <w:r w:rsidR="002E5CA3" w:rsidRPr="00D64D29">
        <w:rPr>
          <w:rFonts w:ascii="_Al Qalam Quran Majeed 1" w:hAnsi="_Al Qalam Quran Majeed 1" w:cs="B Titr"/>
          <w:b/>
          <w:bCs/>
          <w:sz w:val="28"/>
          <w:szCs w:val="28"/>
          <w:rtl/>
        </w:rPr>
        <w:br/>
      </w:r>
      <w:r w:rsidR="00FC0FB0">
        <w:rPr>
          <w:rFonts w:ascii="_Al Qalam Quran Majeed 1" w:hAnsi="_Al Qalam Quran Majeed 1" w:cs="B Titr" w:hint="cs"/>
          <w:b/>
          <w:bCs/>
          <w:color w:val="00B0F0"/>
          <w:sz w:val="28"/>
          <w:szCs w:val="28"/>
          <w:rtl/>
          <w:lang w:bidi="fa-IR"/>
        </w:rPr>
        <w:t xml:space="preserve">ایجاد و استقاده از مخزن، </w:t>
      </w:r>
      <w:r w:rsidR="00FC0FB0">
        <w:rPr>
          <w:rFonts w:ascii="_Al Qalam Quran Majeed 1" w:hAnsi="_Al Qalam Quran Majeed 1" w:cs="B Titr"/>
          <w:b/>
          <w:bCs/>
          <w:color w:val="00B0F0"/>
          <w:sz w:val="28"/>
          <w:szCs w:val="28"/>
          <w:lang w:bidi="fa-IR"/>
        </w:rPr>
        <w:t>clone</w:t>
      </w:r>
      <w:r w:rsidR="00FC0FB0">
        <w:rPr>
          <w:rFonts w:ascii="_Al Qalam Quran Majeed 1" w:hAnsi="_Al Qalam Quran Majeed 1" w:cs="B Titr" w:hint="cs"/>
          <w:b/>
          <w:bCs/>
          <w:color w:val="00B0F0"/>
          <w:sz w:val="28"/>
          <w:szCs w:val="28"/>
          <w:rtl/>
          <w:lang w:bidi="fa-IR"/>
        </w:rPr>
        <w:t xml:space="preserve"> کردن و استفاده از یک مخزن ساخته شده </w:t>
      </w:r>
    </w:p>
    <w:p w14:paraId="2C0FF378" w14:textId="26F1B8D5" w:rsidR="002E5CA3" w:rsidRDefault="00000D34" w:rsidP="00FC0FB0">
      <w:pPr>
        <w:bidi/>
        <w:spacing w:line="360" w:lineRule="auto"/>
        <w:jc w:val="center"/>
        <w:rPr>
          <w:rFonts w:ascii="_Al Qalam Quran Majeed 1" w:hAnsi="_Al Qalam Quran Majeed 1" w:cs="B Titr"/>
          <w:b/>
          <w:bCs/>
          <w:color w:val="00B0F0"/>
          <w:sz w:val="28"/>
          <w:szCs w:val="28"/>
          <w:lang w:bidi="fa-IR"/>
        </w:rPr>
      </w:pPr>
      <w:r>
        <w:rPr>
          <w:rFonts w:ascii="_Al Qalam Quran Majeed 1" w:hAnsi="_Al Qalam Quran Majeed 1" w:cs="B Titr" w:hint="cs"/>
          <w:b/>
          <w:bCs/>
          <w:color w:val="00B0F0"/>
          <w:sz w:val="28"/>
          <w:szCs w:val="28"/>
          <w:rtl/>
          <w:lang w:bidi="fa-IR"/>
        </w:rPr>
        <w:t>اجرای دستور</w:t>
      </w:r>
      <w:r w:rsidR="00FC0FB0">
        <w:rPr>
          <w:rFonts w:ascii="_Al Qalam Quran Majeed 1" w:hAnsi="_Al Qalam Quran Majeed 1" w:cs="B Titr" w:hint="cs"/>
          <w:b/>
          <w:bCs/>
          <w:color w:val="00B0F0"/>
          <w:sz w:val="28"/>
          <w:szCs w:val="28"/>
          <w:rtl/>
          <w:lang w:bidi="fa-IR"/>
        </w:rPr>
        <w:t>اتی در</w:t>
      </w:r>
      <w:r>
        <w:rPr>
          <w:rFonts w:ascii="_Al Qalam Quran Majeed 1" w:hAnsi="_Al Qalam Quran Majeed 1" w:cs="B Titr" w:hint="cs"/>
          <w:b/>
          <w:bCs/>
          <w:color w:val="00B0F0"/>
          <w:sz w:val="28"/>
          <w:szCs w:val="28"/>
          <w:rtl/>
          <w:lang w:bidi="fa-IR"/>
        </w:rPr>
        <w:t xml:space="preserve"> </w:t>
      </w:r>
      <w:r w:rsidR="00FC0FB0">
        <w:rPr>
          <w:rFonts w:ascii="_Al Qalam Quran Majeed 1" w:hAnsi="_Al Qalam Quran Majeed 1" w:cs="B Titr"/>
          <w:b/>
          <w:bCs/>
          <w:color w:val="00B0F0"/>
          <w:sz w:val="28"/>
          <w:szCs w:val="28"/>
          <w:lang w:bidi="fa-IR"/>
        </w:rPr>
        <w:t>git</w:t>
      </w:r>
    </w:p>
    <w:p w14:paraId="7AFC110A" w14:textId="77777777" w:rsidR="004F7A74" w:rsidRPr="00D94AF1" w:rsidRDefault="004F7A74" w:rsidP="00A9087D">
      <w:pPr>
        <w:bidi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326B3A8" w14:textId="77777777" w:rsidR="004F7A74" w:rsidRPr="00D975AB" w:rsidRDefault="004F7A74" w:rsidP="00A9087D">
      <w:pPr>
        <w:bidi/>
        <w:spacing w:line="360" w:lineRule="auto"/>
        <w:jc w:val="center"/>
        <w:rPr>
          <w:rFonts w:asciiTheme="majorBidi" w:hAnsiTheme="majorBidi" w:cs="B Titr"/>
          <w:sz w:val="28"/>
          <w:szCs w:val="28"/>
          <w:rtl/>
          <w:lang w:bidi="fa-IR"/>
        </w:rPr>
      </w:pPr>
      <w:r w:rsidRPr="00D975AB">
        <w:rPr>
          <w:rFonts w:asciiTheme="majorBidi" w:hAnsiTheme="majorBidi" w:cs="B Titr" w:hint="cs"/>
          <w:sz w:val="28"/>
          <w:szCs w:val="28"/>
          <w:rtl/>
          <w:lang w:bidi="fa-IR"/>
        </w:rPr>
        <w:t>توسط:</w:t>
      </w:r>
    </w:p>
    <w:p w14:paraId="6EC6F3CB" w14:textId="77777777" w:rsidR="004F7A74" w:rsidRPr="00D975AB" w:rsidRDefault="004F7A74" w:rsidP="00A9087D">
      <w:pPr>
        <w:bidi/>
        <w:spacing w:line="360" w:lineRule="auto"/>
        <w:jc w:val="center"/>
        <w:rPr>
          <w:rFonts w:asciiTheme="majorBidi" w:hAnsiTheme="majorBidi" w:cs="B Titr"/>
          <w:sz w:val="28"/>
          <w:szCs w:val="28"/>
          <w:lang w:bidi="fa-IR"/>
        </w:rPr>
      </w:pPr>
      <w:r w:rsidRPr="00D975AB">
        <w:rPr>
          <w:rFonts w:asciiTheme="majorBidi" w:hAnsiTheme="majorBidi" w:cs="B Titr" w:hint="cs"/>
          <w:sz w:val="28"/>
          <w:szCs w:val="28"/>
          <w:rtl/>
          <w:lang w:bidi="fa-IR"/>
        </w:rPr>
        <w:t>علی گودرزی</w:t>
      </w:r>
    </w:p>
    <w:p w14:paraId="6183A2B0" w14:textId="77777777" w:rsidR="004F7A74" w:rsidRPr="00D94AF1" w:rsidRDefault="004F7A74" w:rsidP="00A9087D">
      <w:pPr>
        <w:bidi/>
        <w:spacing w:line="360" w:lineRule="auto"/>
        <w:jc w:val="center"/>
        <w:rPr>
          <w:rFonts w:asciiTheme="majorBidi" w:hAnsiTheme="majorBidi" w:cs="B Titr"/>
          <w:sz w:val="24"/>
          <w:szCs w:val="24"/>
          <w:lang w:bidi="fa-IR"/>
        </w:rPr>
      </w:pPr>
    </w:p>
    <w:p w14:paraId="1205222A" w14:textId="24C45C24" w:rsidR="004F7A74" w:rsidRPr="00D975AB" w:rsidRDefault="004F7A74" w:rsidP="00A9087D">
      <w:pPr>
        <w:bidi/>
        <w:spacing w:line="360" w:lineRule="auto"/>
        <w:jc w:val="center"/>
        <w:rPr>
          <w:rFonts w:asciiTheme="majorBidi" w:hAnsiTheme="majorBidi" w:cs="B Titr"/>
          <w:sz w:val="28"/>
          <w:szCs w:val="28"/>
          <w:rtl/>
          <w:lang w:bidi="fa-IR"/>
        </w:rPr>
      </w:pPr>
      <w:r w:rsidRPr="00D975AB">
        <w:rPr>
          <w:rFonts w:asciiTheme="majorBidi" w:hAnsiTheme="majorBidi" w:cs="B Titr" w:hint="cs"/>
          <w:sz w:val="28"/>
          <w:szCs w:val="28"/>
          <w:rtl/>
          <w:lang w:bidi="fa-IR"/>
        </w:rPr>
        <w:t>استاد راهنما:</w:t>
      </w:r>
    </w:p>
    <w:p w14:paraId="69FC7222" w14:textId="1ED053A9" w:rsidR="004F7A74" w:rsidRPr="00D975AB" w:rsidRDefault="004F7A74" w:rsidP="007E1196">
      <w:pPr>
        <w:bidi/>
        <w:spacing w:line="360" w:lineRule="auto"/>
        <w:jc w:val="center"/>
        <w:rPr>
          <w:rFonts w:asciiTheme="majorBidi" w:hAnsiTheme="majorBidi" w:cs="B Titr"/>
          <w:sz w:val="28"/>
          <w:szCs w:val="28"/>
          <w:rtl/>
          <w:lang w:bidi="fa-IR"/>
        </w:rPr>
      </w:pPr>
      <w:r w:rsidRPr="00D975AB">
        <w:rPr>
          <w:rFonts w:asciiTheme="majorBidi" w:hAnsiTheme="majorBidi" w:cs="B Titr" w:hint="cs"/>
          <w:sz w:val="28"/>
          <w:szCs w:val="28"/>
          <w:rtl/>
          <w:lang w:bidi="fa-IR"/>
        </w:rPr>
        <w:t>دکتر</w:t>
      </w:r>
      <w:r w:rsidR="007E1803">
        <w:rPr>
          <w:rFonts w:asciiTheme="majorBidi" w:hAnsiTheme="majorBidi" w:cs="B Titr" w:hint="cs"/>
          <w:sz w:val="28"/>
          <w:szCs w:val="28"/>
          <w:rtl/>
          <w:lang w:bidi="fa-IR"/>
        </w:rPr>
        <w:t xml:space="preserve"> </w:t>
      </w:r>
      <w:r w:rsidR="007E1196">
        <w:rPr>
          <w:rFonts w:asciiTheme="majorBidi" w:hAnsiTheme="majorBidi" w:cs="B Titr" w:hint="cs"/>
          <w:sz w:val="28"/>
          <w:szCs w:val="28"/>
          <w:rtl/>
          <w:lang w:bidi="fa-IR"/>
        </w:rPr>
        <w:t>لطفی</w:t>
      </w:r>
      <w:r w:rsidRPr="00D975AB">
        <w:rPr>
          <w:rFonts w:asciiTheme="majorBidi" w:hAnsiTheme="majorBidi" w:cs="B Titr" w:hint="cs"/>
          <w:sz w:val="28"/>
          <w:szCs w:val="28"/>
          <w:rtl/>
          <w:lang w:bidi="fa-IR"/>
        </w:rPr>
        <w:t xml:space="preserve"> </w:t>
      </w:r>
    </w:p>
    <w:p w14:paraId="14B36A21" w14:textId="77777777" w:rsidR="004F7A74" w:rsidRPr="00D94AF1" w:rsidRDefault="004F7A74" w:rsidP="00A9087D">
      <w:pPr>
        <w:bidi/>
        <w:spacing w:line="360" w:lineRule="auto"/>
        <w:jc w:val="center"/>
        <w:rPr>
          <w:rFonts w:asciiTheme="majorBidi" w:hAnsiTheme="majorBidi" w:cs="B Titr"/>
          <w:sz w:val="18"/>
          <w:szCs w:val="18"/>
          <w:rtl/>
          <w:lang w:bidi="fa-IR"/>
        </w:rPr>
      </w:pPr>
    </w:p>
    <w:p w14:paraId="41FB3D6B" w14:textId="77777777" w:rsidR="00FB09CA" w:rsidRDefault="00FB09CA" w:rsidP="0029205A">
      <w:pPr>
        <w:bidi/>
        <w:spacing w:line="360" w:lineRule="auto"/>
        <w:jc w:val="center"/>
        <w:rPr>
          <w:rFonts w:asciiTheme="majorBidi" w:hAnsiTheme="majorBidi" w:cs="B Titr"/>
          <w:sz w:val="28"/>
          <w:szCs w:val="28"/>
          <w:rtl/>
          <w:lang w:bidi="fa-IR"/>
        </w:rPr>
      </w:pPr>
    </w:p>
    <w:p w14:paraId="5E700C02" w14:textId="17B7D989" w:rsidR="009521FD" w:rsidRPr="0029205A" w:rsidRDefault="00CB1C87" w:rsidP="004B5174">
      <w:pPr>
        <w:bidi/>
        <w:spacing w:line="360" w:lineRule="auto"/>
        <w:jc w:val="center"/>
        <w:rPr>
          <w:rFonts w:ascii="_Al Qalam Quran Majeed 1" w:hAnsi="_Al Qalam Quran Majeed 1" w:cs="B Titr"/>
          <w:sz w:val="28"/>
          <w:szCs w:val="28"/>
          <w:rtl/>
          <w:lang w:bidi="fa-IR"/>
        </w:rPr>
      </w:pPr>
      <w:r>
        <w:rPr>
          <w:rFonts w:asciiTheme="majorBidi" w:hAnsiTheme="majorBidi" w:cs="B Titr" w:hint="cs"/>
          <w:sz w:val="28"/>
          <w:szCs w:val="28"/>
          <w:rtl/>
          <w:lang w:bidi="fa-IR"/>
        </w:rPr>
        <w:t>اردیبهشت</w:t>
      </w:r>
      <w:r w:rsidR="004F7A74" w:rsidRPr="00D975AB">
        <w:rPr>
          <w:rFonts w:asciiTheme="majorBidi" w:hAnsiTheme="majorBidi" w:cs="B Titr" w:hint="cs"/>
          <w:sz w:val="28"/>
          <w:szCs w:val="28"/>
          <w:rtl/>
          <w:lang w:bidi="fa-IR"/>
        </w:rPr>
        <w:t xml:space="preserve"> </w:t>
      </w:r>
      <w:r w:rsidR="004F7A74" w:rsidRPr="00D975AB">
        <w:rPr>
          <w:rFonts w:asciiTheme="majorBidi" w:hAnsiTheme="majorBidi" w:cs="B Titr" w:hint="cs"/>
          <w:b/>
          <w:bCs/>
          <w:sz w:val="28"/>
          <w:szCs w:val="28"/>
          <w:rtl/>
          <w:lang w:bidi="fa-IR"/>
        </w:rPr>
        <w:t>140</w:t>
      </w:r>
      <w:r w:rsidR="004B5174">
        <w:rPr>
          <w:rFonts w:asciiTheme="majorBidi" w:hAnsiTheme="majorBidi" w:cs="B Titr" w:hint="cs"/>
          <w:b/>
          <w:bCs/>
          <w:sz w:val="28"/>
          <w:szCs w:val="28"/>
          <w:rtl/>
          <w:lang w:bidi="fa-IR"/>
        </w:rPr>
        <w:t>2</w:t>
      </w:r>
    </w:p>
    <w:p w14:paraId="0B899646" w14:textId="77777777" w:rsidR="009521FD" w:rsidRPr="009521FD" w:rsidRDefault="009521FD" w:rsidP="00823F1E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9521FD">
        <w:rPr>
          <w:rFonts w:cs="B Titr" w:hint="cs"/>
          <w:b/>
          <w:bCs/>
          <w:sz w:val="28"/>
          <w:szCs w:val="28"/>
          <w:rtl/>
        </w:rPr>
        <w:lastRenderedPageBreak/>
        <w:t>فهرست</w:t>
      </w:r>
    </w:p>
    <w:p w14:paraId="294639F8" w14:textId="5F81329B" w:rsidR="000A109D" w:rsidRDefault="000A109D" w:rsidP="005A375B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72598ECF" w14:textId="28396FED" w:rsidR="005A375B" w:rsidRPr="00D26CEF" w:rsidRDefault="00511CC0" w:rsidP="005A375B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نصب گیت</w:t>
      </w:r>
      <w:r w:rsidR="005A375B">
        <w:rPr>
          <w:rFonts w:cs="B Nazanin" w:hint="cs"/>
          <w:b/>
          <w:bCs/>
          <w:sz w:val="24"/>
          <w:szCs w:val="24"/>
          <w:rtl/>
          <w:lang w:bidi="fa-IR"/>
        </w:rPr>
        <w:t xml:space="preserve"> ....................................................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........................</w:t>
      </w:r>
      <w:r w:rsidR="005A375B">
        <w:rPr>
          <w:rFonts w:cs="B Nazanin" w:hint="cs"/>
          <w:b/>
          <w:bCs/>
          <w:sz w:val="24"/>
          <w:szCs w:val="24"/>
          <w:rtl/>
          <w:lang w:bidi="fa-IR"/>
        </w:rPr>
        <w:t>.............................</w:t>
      </w:r>
      <w:r w:rsidR="005A375B" w:rsidRPr="004E5164">
        <w:rPr>
          <w:rFonts w:cs="B Nazanin"/>
          <w:b/>
          <w:bCs/>
          <w:sz w:val="24"/>
          <w:szCs w:val="24"/>
          <w:rtl/>
          <w:lang w:bidi="fa-IR"/>
        </w:rPr>
        <w:t>...............</w:t>
      </w:r>
      <w:r w:rsidR="005A375B">
        <w:rPr>
          <w:rFonts w:cs="B Nazanin" w:hint="cs"/>
          <w:b/>
          <w:bCs/>
          <w:sz w:val="24"/>
          <w:szCs w:val="24"/>
          <w:rtl/>
          <w:lang w:bidi="fa-IR"/>
        </w:rPr>
        <w:t>.</w:t>
      </w:r>
      <w:r w:rsidR="005A375B" w:rsidRPr="004E5164">
        <w:rPr>
          <w:rFonts w:cs="B Nazanin"/>
          <w:b/>
          <w:bCs/>
          <w:sz w:val="24"/>
          <w:szCs w:val="24"/>
          <w:rtl/>
          <w:lang w:bidi="fa-IR"/>
        </w:rPr>
        <w:t>....................................................</w:t>
      </w:r>
      <w:r w:rsidR="005A375B">
        <w:rPr>
          <w:rFonts w:cs="B Nazanin" w:hint="cs"/>
          <w:b/>
          <w:bCs/>
          <w:sz w:val="24"/>
          <w:szCs w:val="24"/>
          <w:rtl/>
          <w:lang w:bidi="fa-IR"/>
        </w:rPr>
        <w:t>...........</w:t>
      </w:r>
      <w:r w:rsidR="005A375B" w:rsidRPr="004E5164">
        <w:rPr>
          <w:rFonts w:cs="B Nazanin"/>
          <w:b/>
          <w:bCs/>
          <w:sz w:val="24"/>
          <w:szCs w:val="24"/>
          <w:rtl/>
          <w:lang w:bidi="fa-IR"/>
        </w:rPr>
        <w:t>..</w:t>
      </w:r>
      <w:r w:rsidR="005A375B">
        <w:rPr>
          <w:rFonts w:cs="B Nazanin" w:hint="cs"/>
          <w:b/>
          <w:bCs/>
          <w:sz w:val="24"/>
          <w:szCs w:val="24"/>
          <w:rtl/>
          <w:lang w:bidi="fa-IR"/>
        </w:rPr>
        <w:t>.........</w:t>
      </w:r>
      <w:r w:rsidR="005A375B" w:rsidRPr="004E5164">
        <w:rPr>
          <w:rFonts w:cs="B Nazanin"/>
          <w:b/>
          <w:bCs/>
          <w:sz w:val="24"/>
          <w:szCs w:val="24"/>
          <w:rtl/>
          <w:lang w:bidi="fa-IR"/>
        </w:rPr>
        <w:t xml:space="preserve">......... </w:t>
      </w:r>
      <w:r w:rsidR="005A375B">
        <w:rPr>
          <w:rFonts w:cs="B Nazanin" w:hint="cs"/>
          <w:sz w:val="24"/>
          <w:szCs w:val="24"/>
          <w:rtl/>
          <w:lang w:bidi="fa-IR"/>
        </w:rPr>
        <w:t>3</w:t>
      </w:r>
    </w:p>
    <w:p w14:paraId="0943DB3C" w14:textId="0D0E0846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6E60238B" w14:textId="3827B647" w:rsidR="005A375B" w:rsidRDefault="00511CC0" w:rsidP="004062B3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ساخت حساب گیت هاب</w:t>
      </w:r>
      <w:r w:rsidR="003A573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............................</w:t>
      </w:r>
      <w:r w:rsidR="005A375B">
        <w:rPr>
          <w:rFonts w:cs="B Nazanin" w:hint="cs"/>
          <w:b/>
          <w:bCs/>
          <w:sz w:val="24"/>
          <w:szCs w:val="24"/>
          <w:rtl/>
          <w:lang w:bidi="fa-IR"/>
        </w:rPr>
        <w:t>...................................................</w:t>
      </w:r>
      <w:r w:rsidR="005A375B" w:rsidRPr="004E5164">
        <w:rPr>
          <w:rFonts w:cs="B Nazanin"/>
          <w:b/>
          <w:bCs/>
          <w:sz w:val="24"/>
          <w:szCs w:val="24"/>
          <w:rtl/>
          <w:lang w:bidi="fa-IR"/>
        </w:rPr>
        <w:t>...............</w:t>
      </w:r>
      <w:r w:rsidR="005A375B">
        <w:rPr>
          <w:rFonts w:cs="B Nazanin" w:hint="cs"/>
          <w:b/>
          <w:bCs/>
          <w:sz w:val="24"/>
          <w:szCs w:val="24"/>
          <w:rtl/>
          <w:lang w:bidi="fa-IR"/>
        </w:rPr>
        <w:t>.</w:t>
      </w:r>
      <w:r w:rsidR="005A375B" w:rsidRPr="004E5164">
        <w:rPr>
          <w:rFonts w:cs="B Nazanin"/>
          <w:b/>
          <w:bCs/>
          <w:sz w:val="24"/>
          <w:szCs w:val="24"/>
          <w:rtl/>
          <w:lang w:bidi="fa-IR"/>
        </w:rPr>
        <w:t>......................................................</w:t>
      </w:r>
      <w:r w:rsidR="005A375B">
        <w:rPr>
          <w:rFonts w:cs="B Nazanin" w:hint="cs"/>
          <w:b/>
          <w:bCs/>
          <w:sz w:val="24"/>
          <w:szCs w:val="24"/>
          <w:rtl/>
          <w:lang w:bidi="fa-IR"/>
        </w:rPr>
        <w:t>.........</w:t>
      </w:r>
      <w:r w:rsidR="005A375B" w:rsidRPr="004E5164">
        <w:rPr>
          <w:rFonts w:cs="B Nazanin"/>
          <w:b/>
          <w:bCs/>
          <w:sz w:val="24"/>
          <w:szCs w:val="24"/>
          <w:rtl/>
          <w:lang w:bidi="fa-IR"/>
        </w:rPr>
        <w:t>.</w:t>
      </w:r>
      <w:r w:rsidR="003A5730">
        <w:rPr>
          <w:rFonts w:cs="B Nazanin" w:hint="cs"/>
          <w:b/>
          <w:bCs/>
          <w:sz w:val="24"/>
          <w:szCs w:val="24"/>
          <w:rtl/>
          <w:lang w:bidi="fa-IR"/>
        </w:rPr>
        <w:t>.........</w:t>
      </w:r>
      <w:r w:rsidR="005A375B" w:rsidRPr="004E5164">
        <w:rPr>
          <w:rFonts w:cs="B Nazanin"/>
          <w:b/>
          <w:bCs/>
          <w:sz w:val="24"/>
          <w:szCs w:val="24"/>
          <w:rtl/>
          <w:lang w:bidi="fa-IR"/>
        </w:rPr>
        <w:t>.....</w:t>
      </w:r>
      <w:r w:rsidR="004062B3">
        <w:rPr>
          <w:rFonts w:cs="B Nazanin" w:hint="cs"/>
          <w:b/>
          <w:bCs/>
          <w:sz w:val="24"/>
          <w:szCs w:val="24"/>
          <w:rtl/>
          <w:lang w:bidi="fa-IR"/>
        </w:rPr>
        <w:t>...</w:t>
      </w:r>
      <w:r w:rsidR="005A375B" w:rsidRPr="004E5164">
        <w:rPr>
          <w:rFonts w:cs="B Nazanin"/>
          <w:b/>
          <w:bCs/>
          <w:sz w:val="24"/>
          <w:szCs w:val="24"/>
          <w:rtl/>
          <w:lang w:bidi="fa-IR"/>
        </w:rPr>
        <w:t xml:space="preserve">... </w:t>
      </w:r>
      <w:r w:rsidR="004062B3">
        <w:rPr>
          <w:rFonts w:cs="B Nazanin"/>
          <w:sz w:val="24"/>
          <w:szCs w:val="24"/>
          <w:lang w:bidi="fa-IR"/>
        </w:rPr>
        <w:t>4</w:t>
      </w:r>
    </w:p>
    <w:p w14:paraId="3EF49CEC" w14:textId="77777777" w:rsidR="005A375B" w:rsidRDefault="005A375B" w:rsidP="005A375B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64D65D73" w14:textId="5E0DFE6D" w:rsidR="005A375B" w:rsidRDefault="005A375B" w:rsidP="005A375B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59E69102" w14:textId="77777777" w:rsidR="0000460B" w:rsidRDefault="0000460B" w:rsidP="0000460B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4A2EACD2" w14:textId="3AE8C6CA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2D4F3FC5" w14:textId="53807DAA" w:rsidR="000921AC" w:rsidRDefault="000921AC" w:rsidP="000921AC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356D93B3" w14:textId="4D1F4857" w:rsidR="004101F2" w:rsidRDefault="004101F2" w:rsidP="004101F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44271A48" w14:textId="4094CC35" w:rsidR="004101F2" w:rsidRDefault="004101F2" w:rsidP="004101F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276AD663" w14:textId="76453E16" w:rsidR="004101F2" w:rsidRDefault="004101F2" w:rsidP="004101F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596BB725" w14:textId="4775F703" w:rsidR="004101F2" w:rsidRDefault="004101F2" w:rsidP="004101F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13920742" w14:textId="7F8BBA2E" w:rsidR="004101F2" w:rsidRDefault="004101F2" w:rsidP="004101F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2E726D19" w14:textId="4A8050CF" w:rsidR="004101F2" w:rsidRDefault="004101F2" w:rsidP="004101F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37A8F99B" w14:textId="30869B98" w:rsidR="004101F2" w:rsidRDefault="004101F2" w:rsidP="004101F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370BF0CF" w14:textId="46ABF817" w:rsidR="004101F2" w:rsidRDefault="004101F2" w:rsidP="004101F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4E597008" w14:textId="77777777" w:rsidR="004101F2" w:rsidRDefault="004101F2" w:rsidP="004101F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1649160B" w14:textId="0CDF56E0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6F148FA9" w14:textId="02D840C2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3D38F76B" w14:textId="4D788C67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24AF35AB" w14:textId="70AAAA53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5E551DBF" w14:textId="0263224D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30278564" w14:textId="7735279E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4D3DC485" w14:textId="55A9005A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4F7F54F6" w14:textId="62EB3A28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7522F3BC" w14:textId="58ED6004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258968E0" w14:textId="238910AD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5C517245" w14:textId="3B99AE76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11C6C634" w14:textId="11AE6A7F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5A44F45E" w14:textId="77777777" w:rsidR="00675D22" w:rsidRDefault="00675D22" w:rsidP="00675D2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062AABF9" w14:textId="77777777" w:rsidR="000A109D" w:rsidRDefault="000A109D" w:rsidP="000A109D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2E1430DF" w14:textId="77777777" w:rsidR="000A109D" w:rsidRDefault="000A109D" w:rsidP="000A109D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57A3A471" w14:textId="77777777" w:rsidR="000A109D" w:rsidRDefault="000A109D" w:rsidP="000A109D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3BE85D31" w14:textId="631A4683" w:rsidR="000A109D" w:rsidRDefault="000A109D" w:rsidP="000A109D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2276347E" w14:textId="67FE4F84" w:rsidR="00316B3E" w:rsidRDefault="00316B3E" w:rsidP="005A375B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4A2879A3" w14:textId="25DBF39E" w:rsidR="00316B3E" w:rsidRDefault="00316B3E" w:rsidP="00316B3E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54411C23" w14:textId="3B5831BF" w:rsidR="00BE4489" w:rsidRDefault="00BE4489" w:rsidP="00BE4489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18EADB34" w14:textId="7F014A97" w:rsidR="002C6564" w:rsidRPr="002C6564" w:rsidRDefault="002C6564" w:rsidP="002C6564">
      <w:pPr>
        <w:pStyle w:val="Heading2"/>
        <w:shd w:val="clear" w:color="auto" w:fill="00D2AF"/>
        <w:bidi/>
        <w:spacing w:before="150" w:after="150"/>
        <w:jc w:val="both"/>
        <w:rPr>
          <w:rFonts w:ascii="IranSans" w:hAnsi="IranSans" w:cs="B Nazanin"/>
          <w:b/>
          <w:bCs/>
          <w:color w:val="FFFFFF"/>
          <w:rtl/>
          <w:lang w:bidi="fa-IR"/>
        </w:rPr>
      </w:pPr>
      <w:r>
        <w:rPr>
          <w:rFonts w:ascii="IranSans" w:hAnsi="IranSans" w:cs="B Nazanin" w:hint="cs"/>
          <w:b/>
          <w:bCs/>
          <w:color w:val="FFFFFF"/>
          <w:rtl/>
          <w:lang w:bidi="fa-IR"/>
        </w:rPr>
        <w:lastRenderedPageBreak/>
        <w:t>ساخت یک مخزن در گیت</w:t>
      </w:r>
    </w:p>
    <w:p w14:paraId="08F8B6E8" w14:textId="485CD569" w:rsidR="007C47D4" w:rsidRPr="00F75176" w:rsidRDefault="00F75176" w:rsidP="007C47D4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F75176">
        <w:rPr>
          <w:rFonts w:cs="B Nazanin" w:hint="cs"/>
          <w:b/>
          <w:bCs/>
          <w:sz w:val="24"/>
          <w:szCs w:val="24"/>
          <w:rtl/>
          <w:lang w:bidi="fa-IR"/>
        </w:rPr>
        <w:t xml:space="preserve">دستور </w:t>
      </w:r>
      <w:r w:rsidR="007C47D4" w:rsidRPr="00F75176">
        <w:rPr>
          <w:rFonts w:cs="B Nazanin"/>
          <w:b/>
          <w:bCs/>
          <w:sz w:val="24"/>
          <w:szCs w:val="24"/>
          <w:lang w:bidi="fa-IR"/>
        </w:rPr>
        <w:t>git init</w:t>
      </w:r>
    </w:p>
    <w:p w14:paraId="488DA20C" w14:textId="77777777" w:rsidR="007C47D4" w:rsidRPr="007C47D4" w:rsidRDefault="007C47D4" w:rsidP="007C47D4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7C47D4">
        <w:rPr>
          <w:rFonts w:cs="B Nazanin"/>
          <w:sz w:val="24"/>
          <w:szCs w:val="24"/>
          <w:rtl/>
        </w:rPr>
        <w:t>احتمالاً اولین دستوری است که برای شروع یک پروژه جدید در</w:t>
      </w:r>
      <w:r w:rsidRPr="007C47D4">
        <w:rPr>
          <w:rFonts w:cs="B Nazanin"/>
          <w:sz w:val="24"/>
          <w:szCs w:val="24"/>
          <w:lang w:bidi="fa-IR"/>
        </w:rPr>
        <w:t xml:space="preserve"> Git </w:t>
      </w:r>
      <w:r w:rsidRPr="007C47D4">
        <w:rPr>
          <w:rFonts w:cs="B Nazanin"/>
          <w:sz w:val="24"/>
          <w:szCs w:val="24"/>
          <w:rtl/>
        </w:rPr>
        <w:t>استفاده می کنید. این دستور یک مخزن خالی جدید ایجاد می کند که در ادامه می توانید کد منبع خود را در داخل آن ذخیره کنید</w:t>
      </w:r>
      <w:r w:rsidRPr="007C47D4">
        <w:rPr>
          <w:rFonts w:cs="B Nazanin"/>
          <w:sz w:val="24"/>
          <w:szCs w:val="24"/>
          <w:lang w:bidi="fa-IR"/>
        </w:rPr>
        <w:t>.</w:t>
      </w:r>
    </w:p>
    <w:p w14:paraId="7C8E6FF0" w14:textId="77777777" w:rsidR="007C47D4" w:rsidRPr="007C47D4" w:rsidRDefault="007C47D4" w:rsidP="007C47D4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7C47D4">
        <w:rPr>
          <w:rFonts w:cs="B Nazanin"/>
          <w:sz w:val="24"/>
          <w:szCs w:val="24"/>
          <w:lang w:bidi="fa-IR"/>
        </w:rPr>
        <w:t>$ git init</w:t>
      </w:r>
    </w:p>
    <w:p w14:paraId="7F693242" w14:textId="77777777" w:rsidR="007C47D4" w:rsidRPr="007C47D4" w:rsidRDefault="007C47D4" w:rsidP="007C47D4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7C47D4">
        <w:rPr>
          <w:rFonts w:cs="B Nazanin"/>
          <w:sz w:val="24"/>
          <w:szCs w:val="24"/>
          <w:rtl/>
        </w:rPr>
        <w:t>همچنین می توانید نام مخزن را در دستور</w:t>
      </w:r>
      <w:r w:rsidRPr="007C47D4">
        <w:rPr>
          <w:rFonts w:cs="B Nazanin"/>
          <w:sz w:val="24"/>
          <w:szCs w:val="24"/>
          <w:lang w:bidi="fa-IR"/>
        </w:rPr>
        <w:t xml:space="preserve"> git init </w:t>
      </w:r>
      <w:r w:rsidRPr="007C47D4">
        <w:rPr>
          <w:rFonts w:cs="B Nazanin"/>
          <w:sz w:val="24"/>
          <w:szCs w:val="24"/>
          <w:rtl/>
        </w:rPr>
        <w:t>بیاورید</w:t>
      </w:r>
      <w:r w:rsidRPr="007C47D4">
        <w:rPr>
          <w:rFonts w:cs="B Nazanin"/>
          <w:sz w:val="24"/>
          <w:szCs w:val="24"/>
          <w:lang w:bidi="fa-IR"/>
        </w:rPr>
        <w:t>.</w:t>
      </w:r>
    </w:p>
    <w:p w14:paraId="29FFFE53" w14:textId="32D7BF2E" w:rsidR="007C47D4" w:rsidRPr="007C47D4" w:rsidRDefault="007C47D4" w:rsidP="00F7517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7C47D4">
        <w:rPr>
          <w:rFonts w:cs="B Nazanin"/>
          <w:sz w:val="24"/>
          <w:szCs w:val="24"/>
          <w:lang w:bidi="fa-IR"/>
        </w:rPr>
        <w:t>$ git init &lt;your repository name&gt;</w:t>
      </w:r>
    </w:p>
    <w:p w14:paraId="270CD518" w14:textId="5B6F43E9" w:rsidR="00F75176" w:rsidRDefault="00F75176" w:rsidP="00F75176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F75176">
        <w:rPr>
          <w:rFonts w:cs="B Nazanin"/>
          <w:b/>
          <w:bCs/>
          <w:noProof/>
          <w:sz w:val="24"/>
          <w:szCs w:val="24"/>
          <w:rtl/>
        </w:rPr>
        <w:drawing>
          <wp:inline distT="0" distB="0" distL="0" distR="0" wp14:anchorId="08761BE0" wp14:editId="3CB9E533">
            <wp:extent cx="6915150" cy="213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16E" w14:textId="407050C1" w:rsidR="0000460B" w:rsidRPr="0000460B" w:rsidRDefault="002C6564" w:rsidP="002C6564">
      <w:pPr>
        <w:pStyle w:val="Heading2"/>
        <w:shd w:val="clear" w:color="auto" w:fill="00D2AF"/>
        <w:bidi/>
        <w:spacing w:before="150" w:after="150"/>
        <w:jc w:val="both"/>
        <w:rPr>
          <w:rFonts w:ascii="IranSans" w:hAnsi="IranSans" w:cs="B Nazanin"/>
          <w:b/>
          <w:bCs/>
          <w:color w:val="FFFFFF"/>
          <w:lang w:bidi="fa-IR"/>
        </w:rPr>
      </w:pPr>
      <w:r>
        <w:rPr>
          <w:rFonts w:ascii="IranSans" w:hAnsi="IranSans" w:cs="B Nazanin" w:hint="cs"/>
          <w:b/>
          <w:bCs/>
          <w:color w:val="FFFFFF"/>
          <w:rtl/>
          <w:lang w:bidi="fa-IR"/>
        </w:rPr>
        <w:t xml:space="preserve">همانند سازی یا </w:t>
      </w:r>
      <w:r>
        <w:rPr>
          <w:rFonts w:ascii="IranSans" w:hAnsi="IranSans" w:cs="B Nazanin"/>
          <w:b/>
          <w:bCs/>
          <w:color w:val="FFFFFF"/>
          <w:lang w:bidi="fa-IR"/>
        </w:rPr>
        <w:t>clone</w:t>
      </w:r>
      <w:r>
        <w:rPr>
          <w:rFonts w:ascii="IranSans" w:hAnsi="IranSans" w:cs="B Nazanin" w:hint="cs"/>
          <w:b/>
          <w:bCs/>
          <w:color w:val="FFFFFF"/>
          <w:rtl/>
          <w:lang w:bidi="fa-IR"/>
        </w:rPr>
        <w:t xml:space="preserve"> کردن یک مخزن در گیت </w:t>
      </w:r>
    </w:p>
    <w:p w14:paraId="6C1EC379" w14:textId="0B2EE43B" w:rsidR="00F75176" w:rsidRPr="00F75176" w:rsidRDefault="00F75176" w:rsidP="00F75176">
      <w:pPr>
        <w:bidi/>
        <w:spacing w:before="24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F75176">
        <w:rPr>
          <w:rFonts w:cs="B Nazanin" w:hint="cs"/>
          <w:b/>
          <w:bCs/>
          <w:sz w:val="24"/>
          <w:szCs w:val="24"/>
          <w:rtl/>
          <w:lang w:bidi="fa-IR"/>
        </w:rPr>
        <w:t>دستور</w:t>
      </w:r>
      <w:r w:rsidRPr="00F75176">
        <w:rPr>
          <w:rFonts w:cs="B Nazanin"/>
          <w:b/>
          <w:bCs/>
          <w:sz w:val="24"/>
          <w:szCs w:val="24"/>
          <w:lang w:bidi="fa-IR"/>
        </w:rPr>
        <w:t>git clone</w:t>
      </w:r>
      <w:r w:rsidRPr="00F7517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278479FF" w14:textId="73ED063E" w:rsidR="00F75176" w:rsidRPr="00F75176" w:rsidRDefault="00F75176" w:rsidP="00F75176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F75176">
        <w:rPr>
          <w:rFonts w:cs="B Nazanin"/>
          <w:sz w:val="24"/>
          <w:szCs w:val="24"/>
          <w:rtl/>
        </w:rPr>
        <w:t>از دستور</w:t>
      </w:r>
      <w:r w:rsidRPr="00F75176">
        <w:rPr>
          <w:rFonts w:cs="B Nazanin"/>
          <w:sz w:val="24"/>
          <w:szCs w:val="24"/>
          <w:lang w:bidi="fa-IR"/>
        </w:rPr>
        <w:t xml:space="preserve"> git clone </w:t>
      </w:r>
      <w:r w:rsidRPr="00F75176">
        <w:rPr>
          <w:rFonts w:cs="B Nazanin"/>
          <w:sz w:val="24"/>
          <w:szCs w:val="24"/>
          <w:rtl/>
        </w:rPr>
        <w:t>برای کپی یک مخزن موجود استفاده می شود. یک تفاوت اساسی بین</w:t>
      </w:r>
      <w:r w:rsidRPr="00F75176">
        <w:rPr>
          <w:rFonts w:cs="B Nazanin"/>
          <w:sz w:val="24"/>
          <w:szCs w:val="24"/>
          <w:lang w:bidi="fa-IR"/>
        </w:rPr>
        <w:t xml:space="preserve"> git init </w:t>
      </w:r>
      <w:r w:rsidRPr="00F75176">
        <w:rPr>
          <w:rFonts w:cs="B Nazanin"/>
          <w:sz w:val="24"/>
          <w:szCs w:val="24"/>
          <w:rtl/>
        </w:rPr>
        <w:t>و</w:t>
      </w:r>
      <w:r w:rsidRPr="00F75176">
        <w:rPr>
          <w:rFonts w:cs="B Nazanin"/>
          <w:sz w:val="24"/>
          <w:szCs w:val="24"/>
          <w:lang w:bidi="fa-IR"/>
        </w:rPr>
        <w:t xml:space="preserve"> git clone </w:t>
      </w:r>
      <w:r w:rsidRPr="00F75176">
        <w:rPr>
          <w:rFonts w:cs="B Nazanin"/>
          <w:sz w:val="24"/>
          <w:szCs w:val="24"/>
          <w:rtl/>
        </w:rPr>
        <w:t>وجود دارد</w:t>
      </w:r>
      <w:r w:rsidRPr="00F75176">
        <w:rPr>
          <w:rFonts w:cs="B Nazanin"/>
          <w:sz w:val="24"/>
          <w:szCs w:val="24"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5176">
        <w:rPr>
          <w:rFonts w:cs="B Nazanin"/>
          <w:sz w:val="24"/>
          <w:szCs w:val="24"/>
          <w:rtl/>
        </w:rPr>
        <w:t>از</w:t>
      </w:r>
      <w:r w:rsidRPr="00F75176">
        <w:rPr>
          <w:rFonts w:cs="B Nazanin"/>
          <w:sz w:val="24"/>
          <w:szCs w:val="24"/>
          <w:lang w:bidi="fa-IR"/>
        </w:rPr>
        <w:t xml:space="preserve"> git clone </w:t>
      </w:r>
      <w:r w:rsidRPr="00F75176">
        <w:rPr>
          <w:rFonts w:cs="B Nazanin"/>
          <w:sz w:val="24"/>
          <w:szCs w:val="24"/>
          <w:rtl/>
        </w:rPr>
        <w:t>زمانی استفاده می کنید که نیاز به یک کپی روی مخزن موجود دارید. دستور</w:t>
      </w:r>
      <w:r w:rsidRPr="00F75176">
        <w:rPr>
          <w:rFonts w:cs="B Nazanin"/>
          <w:sz w:val="24"/>
          <w:szCs w:val="24"/>
          <w:lang w:bidi="fa-IR"/>
        </w:rPr>
        <w:t xml:space="preserve"> git clone </w:t>
      </w:r>
      <w:r w:rsidRPr="00F75176">
        <w:rPr>
          <w:rFonts w:cs="B Nazanin"/>
          <w:sz w:val="24"/>
          <w:szCs w:val="24"/>
          <w:rtl/>
        </w:rPr>
        <w:t>ابتدا از دستور</w:t>
      </w:r>
      <w:r w:rsidRPr="00F75176">
        <w:rPr>
          <w:rFonts w:cs="B Nazanin"/>
          <w:sz w:val="24"/>
          <w:szCs w:val="24"/>
          <w:lang w:bidi="fa-IR"/>
        </w:rPr>
        <w:t xml:space="preserve"> git init </w:t>
      </w:r>
      <w:r w:rsidRPr="00F75176">
        <w:rPr>
          <w:rFonts w:cs="B Nazanin"/>
          <w:sz w:val="24"/>
          <w:szCs w:val="24"/>
          <w:rtl/>
        </w:rPr>
        <w:t>استفاده می کند سپس تمام محتوای آن را بررسی خواهد کرد</w:t>
      </w:r>
      <w:r w:rsidRPr="00F75176">
        <w:rPr>
          <w:rFonts w:cs="B Nazanin"/>
          <w:sz w:val="24"/>
          <w:szCs w:val="24"/>
          <w:lang w:bidi="fa-IR"/>
        </w:rPr>
        <w:t>.</w:t>
      </w:r>
    </w:p>
    <w:p w14:paraId="2048F465" w14:textId="68CD2369" w:rsidR="00F75176" w:rsidRPr="00F75176" w:rsidRDefault="00447573" w:rsidP="00F7517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7C47D4">
        <w:rPr>
          <w:rFonts w:cs="B Nazanin"/>
          <w:sz w:val="24"/>
          <w:szCs w:val="24"/>
          <w:lang w:bidi="fa-IR"/>
        </w:rPr>
        <w:t>$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75176" w:rsidRPr="00F75176">
        <w:rPr>
          <w:rFonts w:cs="B Nazanin"/>
          <w:sz w:val="24"/>
          <w:szCs w:val="24"/>
          <w:lang w:bidi="fa-IR"/>
        </w:rPr>
        <w:t>git clone &lt;your project URL&gt;</w:t>
      </w:r>
    </w:p>
    <w:p w14:paraId="4E461949" w14:textId="68B19D14" w:rsidR="0000460B" w:rsidRDefault="00540943" w:rsidP="00540943">
      <w:pPr>
        <w:bidi/>
        <w:spacing w:before="240"/>
        <w:jc w:val="right"/>
        <w:rPr>
          <w:rFonts w:cs="B Nazanin"/>
          <w:sz w:val="24"/>
          <w:szCs w:val="24"/>
          <w:lang w:bidi="fa-IR"/>
        </w:rPr>
      </w:pPr>
      <w:r w:rsidRPr="00540943">
        <w:rPr>
          <w:rFonts w:cs="B Nazanin"/>
          <w:sz w:val="24"/>
          <w:szCs w:val="24"/>
          <w:lang w:bidi="fa-IR"/>
        </w:rPr>
        <w:t>https://github.com/subbarayudu-j/TheAlgorithms-Python</w:t>
      </w:r>
    </w:p>
    <w:p w14:paraId="2E1F6B08" w14:textId="2B6B879C" w:rsidR="0000460B" w:rsidRDefault="00EC3B8E" w:rsidP="0000460B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EC3B8E">
        <w:rPr>
          <w:rFonts w:cs="B Nazanin"/>
          <w:noProof/>
          <w:sz w:val="24"/>
          <w:szCs w:val="24"/>
          <w:rtl/>
        </w:rPr>
        <w:drawing>
          <wp:inline distT="0" distB="0" distL="0" distR="0" wp14:anchorId="2174DD15" wp14:editId="019A92E8">
            <wp:extent cx="6915150" cy="130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4270" w14:textId="676DEE78" w:rsidR="00EC3B8E" w:rsidRDefault="00EC3B8E" w:rsidP="00EC3B8E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</w:p>
    <w:p w14:paraId="63DAFE2D" w14:textId="5D99FCB4" w:rsidR="00372CB0" w:rsidRPr="00372CB0" w:rsidRDefault="00DE03C8" w:rsidP="00372CB0">
      <w:pPr>
        <w:pStyle w:val="Heading2"/>
        <w:shd w:val="clear" w:color="auto" w:fill="00D2AF"/>
        <w:bidi/>
        <w:spacing w:before="150" w:after="150"/>
        <w:jc w:val="both"/>
        <w:rPr>
          <w:rFonts w:ascii="IranSans" w:hAnsi="IranSans" w:cs="B Nazanin"/>
          <w:b/>
          <w:bCs/>
          <w:color w:val="FFFFFF"/>
          <w:rtl/>
          <w:lang w:bidi="fa-IR"/>
        </w:rPr>
      </w:pPr>
      <w:r>
        <w:rPr>
          <w:rFonts w:ascii="IranSans" w:hAnsi="IranSans" w:cs="B Nazanin" w:hint="cs"/>
          <w:b/>
          <w:bCs/>
          <w:color w:val="FFFFFF"/>
          <w:rtl/>
          <w:lang w:bidi="fa-IR"/>
        </w:rPr>
        <w:lastRenderedPageBreak/>
        <w:t xml:space="preserve">برخی </w:t>
      </w:r>
      <w:r w:rsidR="00372CB0" w:rsidRPr="00372CB0">
        <w:rPr>
          <w:rFonts w:ascii="IranSans" w:hAnsi="IranSans" w:cs="B Nazanin"/>
          <w:b/>
          <w:bCs/>
          <w:color w:val="FFFFFF"/>
          <w:rtl/>
          <w:lang w:bidi="fa-IR"/>
        </w:rPr>
        <w:t>دستورات سطح پا</w:t>
      </w:r>
      <w:r w:rsidR="00372CB0" w:rsidRPr="00372CB0">
        <w:rPr>
          <w:rFonts w:ascii="IranSans" w:hAnsi="IranSans" w:cs="B Nazanin" w:hint="cs"/>
          <w:b/>
          <w:bCs/>
          <w:color w:val="FFFFFF"/>
          <w:rtl/>
          <w:lang w:bidi="fa-IR"/>
        </w:rPr>
        <w:t>ی</w:t>
      </w:r>
      <w:r w:rsidR="00372CB0" w:rsidRPr="00372CB0">
        <w:rPr>
          <w:rFonts w:ascii="IranSans" w:hAnsi="IranSans" w:cs="B Nazanin" w:hint="eastAsia"/>
          <w:b/>
          <w:bCs/>
          <w:color w:val="FFFFFF"/>
          <w:rtl/>
          <w:lang w:bidi="fa-IR"/>
        </w:rPr>
        <w:t>ه</w:t>
      </w:r>
      <w:r w:rsidR="00372CB0" w:rsidRPr="00372CB0">
        <w:rPr>
          <w:rFonts w:ascii="IranSans" w:hAnsi="IranSans" w:cs="B Nazanin"/>
          <w:b/>
          <w:bCs/>
          <w:color w:val="FFFFFF"/>
          <w:rtl/>
          <w:lang w:bidi="fa-IR"/>
        </w:rPr>
        <w:t xml:space="preserve"> </w:t>
      </w:r>
      <w:r w:rsidR="00372CB0" w:rsidRPr="00372CB0">
        <w:rPr>
          <w:rFonts w:ascii="IranSans" w:hAnsi="IranSans" w:cs="B Nazanin"/>
          <w:b/>
          <w:bCs/>
          <w:color w:val="FFFFFF"/>
          <w:lang w:bidi="fa-IR"/>
        </w:rPr>
        <w:t>Git</w:t>
      </w:r>
    </w:p>
    <w:p w14:paraId="3A209F5E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در بخش اول دستورات پایه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را یاد خواهید گرفت. این دستورات، پایه و اساس یادگیری دستورات پیشرفته تر هستند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08EA282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در اینجا 9 دستور کاربردی گیت آورده شده است</w:t>
      </w:r>
      <w:r w:rsidRPr="00DE03C8">
        <w:rPr>
          <w:rFonts w:cs="B Nazanin"/>
          <w:sz w:val="24"/>
          <w:szCs w:val="24"/>
          <w:lang w:bidi="fa-IR"/>
        </w:rPr>
        <w:t>:</w:t>
      </w:r>
    </w:p>
    <w:p w14:paraId="4AFD0209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1- git config</w:t>
      </w:r>
    </w:p>
    <w:p w14:paraId="6743DE92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config </w:t>
      </w:r>
      <w:r w:rsidRPr="00DE03C8">
        <w:rPr>
          <w:rFonts w:cs="B Nazanin"/>
          <w:sz w:val="24"/>
          <w:szCs w:val="24"/>
          <w:rtl/>
        </w:rPr>
        <w:t>بسیار مفید است به خصوص وقتی برای اولین بار از گیت استفاده می کنید یا یک گیت جدید نصب کرده باشید. این دستور هویت شما را با نام و آدرس ایمیل تنظیم می کند. بعد از این هر اطلاعات یا تغییری با این اعتبار ثبت خواهد شد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31BE75EF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تنظیم نام</w:t>
      </w:r>
      <w:r w:rsidRPr="00DE03C8">
        <w:rPr>
          <w:rFonts w:cs="B Nazanin"/>
          <w:sz w:val="24"/>
          <w:szCs w:val="24"/>
          <w:lang w:bidi="fa-IR"/>
        </w:rPr>
        <w:t>:</w:t>
      </w:r>
    </w:p>
    <w:p w14:paraId="72BF2511" w14:textId="77777777" w:rsidR="00DE03C8" w:rsidRPr="00DE03C8" w:rsidRDefault="00DE03C8" w:rsidP="00DE03C8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config –global user.name “Your name”</w:t>
      </w:r>
    </w:p>
    <w:p w14:paraId="29FDF5D0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تنظیم ایمیل</w:t>
      </w:r>
      <w:r w:rsidRPr="00DE03C8">
        <w:rPr>
          <w:rFonts w:cs="B Nazanin"/>
          <w:sz w:val="24"/>
          <w:szCs w:val="24"/>
          <w:lang w:bidi="fa-IR"/>
        </w:rPr>
        <w:t>:</w:t>
      </w:r>
    </w:p>
    <w:p w14:paraId="0ECBF120" w14:textId="1F355862" w:rsidR="00DE03C8" w:rsidRDefault="00DE03C8" w:rsidP="00DE03C8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config –global user.email “Your email”</w:t>
      </w:r>
    </w:p>
    <w:p w14:paraId="3E50CD4F" w14:textId="30D2586B" w:rsidR="00DE03C8" w:rsidRPr="00DE03C8" w:rsidRDefault="00DE03C8" w:rsidP="00DE03C8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noProof/>
          <w:sz w:val="24"/>
          <w:szCs w:val="24"/>
        </w:rPr>
        <w:drawing>
          <wp:inline distT="0" distB="0" distL="0" distR="0" wp14:anchorId="76533B26" wp14:editId="2451DDC0">
            <wp:extent cx="6915150" cy="4603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C023" w14:textId="4AA9DCB2" w:rsidR="00DE03C8" w:rsidRDefault="00DE03C8" w:rsidP="00DE03C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noProof/>
          <w:sz w:val="24"/>
          <w:szCs w:val="24"/>
        </w:rPr>
        <w:drawing>
          <wp:inline distT="0" distB="0" distL="0" distR="0" wp14:anchorId="6DC62BB7" wp14:editId="1C85FF50">
            <wp:extent cx="6915150" cy="614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83E2" w14:textId="77777777" w:rsidR="00DE03C8" w:rsidRDefault="00DE03C8" w:rsidP="00DE03C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40EE13D2" w14:textId="4C9696EC" w:rsidR="00DE03C8" w:rsidRPr="00DE03C8" w:rsidRDefault="00DE03C8" w:rsidP="00DE03C8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2- git version</w:t>
      </w:r>
    </w:p>
    <w:p w14:paraId="087B25CD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همانطور که از اسمش مشخصه برای بررسی نسخه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استفاده می شود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765DA06" w14:textId="367E44C6" w:rsidR="00DE03C8" w:rsidRDefault="00DE03C8" w:rsidP="00DE03C8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version</w:t>
      </w:r>
    </w:p>
    <w:p w14:paraId="0138F8B1" w14:textId="7ED16897" w:rsidR="00DE03C8" w:rsidRPr="00DE03C8" w:rsidRDefault="00DE03C8" w:rsidP="00DE03C8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noProof/>
          <w:sz w:val="24"/>
          <w:szCs w:val="24"/>
        </w:rPr>
        <w:drawing>
          <wp:inline distT="0" distB="0" distL="0" distR="0" wp14:anchorId="2ECD48C8" wp14:editId="5113855A">
            <wp:extent cx="6915150" cy="588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0CFF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3- git init</w:t>
      </w:r>
    </w:p>
    <w:p w14:paraId="14814D02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احتمالاً اولین دستوری است که برای شروع یک پروژه جدید در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استفاده می کنید. این دستور یک مخزن خالی جدید ایجاد می کند که در ادامه می توانید کد منبع خود را در داخل آن ذخیره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3F740C4F" w14:textId="77777777" w:rsidR="00DE03C8" w:rsidRPr="00DE03C8" w:rsidRDefault="00DE03C8" w:rsidP="00251695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init</w:t>
      </w:r>
    </w:p>
    <w:p w14:paraId="62091095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همچنین می توانید نام مخزن را در دستور</w:t>
      </w:r>
      <w:r w:rsidRPr="00DE03C8">
        <w:rPr>
          <w:rFonts w:cs="B Nazanin"/>
          <w:sz w:val="24"/>
          <w:szCs w:val="24"/>
          <w:lang w:bidi="fa-IR"/>
        </w:rPr>
        <w:t xml:space="preserve"> git init </w:t>
      </w:r>
      <w:r w:rsidRPr="00DE03C8">
        <w:rPr>
          <w:rFonts w:cs="B Nazanin"/>
          <w:sz w:val="24"/>
          <w:szCs w:val="24"/>
          <w:rtl/>
        </w:rPr>
        <w:t>بیاورید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0CE14D3" w14:textId="77777777" w:rsidR="00DE03C8" w:rsidRPr="00DE03C8" w:rsidRDefault="00DE03C8" w:rsidP="00251695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init &lt;your repository name&gt;</w:t>
      </w:r>
    </w:p>
    <w:p w14:paraId="4D019D52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4- git clone</w:t>
      </w:r>
    </w:p>
    <w:p w14:paraId="51FD353E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از دستور</w:t>
      </w:r>
      <w:r w:rsidRPr="00DE03C8">
        <w:rPr>
          <w:rFonts w:cs="B Nazanin"/>
          <w:sz w:val="24"/>
          <w:szCs w:val="24"/>
          <w:lang w:bidi="fa-IR"/>
        </w:rPr>
        <w:t xml:space="preserve"> git clone </w:t>
      </w:r>
      <w:r w:rsidRPr="00DE03C8">
        <w:rPr>
          <w:rFonts w:cs="B Nazanin"/>
          <w:sz w:val="24"/>
          <w:szCs w:val="24"/>
          <w:rtl/>
        </w:rPr>
        <w:t>برای کپی یک مخزن موجود استفاده می شود. یک تفاوت اساسی بین</w:t>
      </w:r>
      <w:r w:rsidRPr="00DE03C8">
        <w:rPr>
          <w:rFonts w:cs="B Nazanin"/>
          <w:sz w:val="24"/>
          <w:szCs w:val="24"/>
          <w:lang w:bidi="fa-IR"/>
        </w:rPr>
        <w:t xml:space="preserve"> git init </w:t>
      </w:r>
      <w:r w:rsidRPr="00DE03C8">
        <w:rPr>
          <w:rFonts w:cs="B Nazanin"/>
          <w:sz w:val="24"/>
          <w:szCs w:val="24"/>
          <w:rtl/>
        </w:rPr>
        <w:t>و</w:t>
      </w:r>
      <w:r w:rsidRPr="00DE03C8">
        <w:rPr>
          <w:rFonts w:cs="B Nazanin"/>
          <w:sz w:val="24"/>
          <w:szCs w:val="24"/>
          <w:lang w:bidi="fa-IR"/>
        </w:rPr>
        <w:t xml:space="preserve"> git clone </w:t>
      </w:r>
      <w:r w:rsidRPr="00DE03C8">
        <w:rPr>
          <w:rFonts w:cs="B Nazanin"/>
          <w:sz w:val="24"/>
          <w:szCs w:val="24"/>
          <w:rtl/>
        </w:rPr>
        <w:t>وجود دارد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9F07F49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از</w:t>
      </w:r>
      <w:r w:rsidRPr="00DE03C8">
        <w:rPr>
          <w:rFonts w:cs="B Nazanin"/>
          <w:sz w:val="24"/>
          <w:szCs w:val="24"/>
          <w:lang w:bidi="fa-IR"/>
        </w:rPr>
        <w:t xml:space="preserve"> git clone </w:t>
      </w:r>
      <w:r w:rsidRPr="00DE03C8">
        <w:rPr>
          <w:rFonts w:cs="B Nazanin"/>
          <w:sz w:val="24"/>
          <w:szCs w:val="24"/>
          <w:rtl/>
        </w:rPr>
        <w:t>زمانی استفاده می کنید که نیاز به یک کپی روی مخزن موجود دارید. دستور</w:t>
      </w:r>
      <w:r w:rsidRPr="00DE03C8">
        <w:rPr>
          <w:rFonts w:cs="B Nazanin"/>
          <w:sz w:val="24"/>
          <w:szCs w:val="24"/>
          <w:lang w:bidi="fa-IR"/>
        </w:rPr>
        <w:t xml:space="preserve"> git clone </w:t>
      </w:r>
      <w:r w:rsidRPr="00DE03C8">
        <w:rPr>
          <w:rFonts w:cs="B Nazanin"/>
          <w:sz w:val="24"/>
          <w:szCs w:val="24"/>
          <w:rtl/>
        </w:rPr>
        <w:t>ابتدا از دستور</w:t>
      </w:r>
      <w:r w:rsidRPr="00DE03C8">
        <w:rPr>
          <w:rFonts w:cs="B Nazanin"/>
          <w:sz w:val="24"/>
          <w:szCs w:val="24"/>
          <w:lang w:bidi="fa-IR"/>
        </w:rPr>
        <w:t xml:space="preserve"> git init </w:t>
      </w:r>
      <w:r w:rsidRPr="00DE03C8">
        <w:rPr>
          <w:rFonts w:cs="B Nazanin"/>
          <w:sz w:val="24"/>
          <w:szCs w:val="24"/>
          <w:rtl/>
        </w:rPr>
        <w:t>استفاده می کند سپس تمام محتوای آن را بررسی خواهد کرد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A5005B6" w14:textId="77777777" w:rsidR="00DE03C8" w:rsidRPr="00DE03C8" w:rsidRDefault="00DE03C8" w:rsidP="00251695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git clone &lt;your project URL&gt;</w:t>
      </w:r>
    </w:p>
    <w:p w14:paraId="0AF7EA11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5- git add</w:t>
      </w:r>
    </w:p>
    <w:p w14:paraId="63DB4492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add </w:t>
      </w:r>
      <w:r w:rsidRPr="00DE03C8">
        <w:rPr>
          <w:rFonts w:cs="B Nazanin"/>
          <w:sz w:val="24"/>
          <w:szCs w:val="24"/>
          <w:rtl/>
        </w:rPr>
        <w:t>همه فایل های جدید کد یا فایل های ویرایش شده را به مخزن اضافه می کند. این دستور گزینه های مختلفی را برای اضافه کردن فایل ها و پوشه ها ارائه می دهد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6DE2904B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 زیر یک فایل خاص را به ناحیه</w:t>
      </w:r>
      <w:r w:rsidRPr="00DE03C8">
        <w:rPr>
          <w:rFonts w:cs="B Nazanin"/>
          <w:sz w:val="24"/>
          <w:szCs w:val="24"/>
          <w:lang w:bidi="fa-IR"/>
        </w:rPr>
        <w:t xml:space="preserve"> stage </w:t>
      </w:r>
      <w:r w:rsidRPr="00DE03C8">
        <w:rPr>
          <w:rFonts w:cs="B Nazanin"/>
          <w:sz w:val="24"/>
          <w:szCs w:val="24"/>
          <w:rtl/>
        </w:rPr>
        <w:t>اضافه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27C685BC" w14:textId="77777777" w:rsidR="00DE03C8" w:rsidRPr="00DE03C8" w:rsidRDefault="00DE03C8" w:rsidP="00251695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add your_file_name</w:t>
      </w:r>
    </w:p>
    <w:p w14:paraId="060533C6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 زیر همه فایل های ویرایش شده و جدید را به ناحیه</w:t>
      </w:r>
      <w:r w:rsidRPr="00DE03C8">
        <w:rPr>
          <w:rFonts w:cs="B Nazanin"/>
          <w:sz w:val="24"/>
          <w:szCs w:val="24"/>
          <w:lang w:bidi="fa-IR"/>
        </w:rPr>
        <w:t xml:space="preserve"> stage </w:t>
      </w:r>
      <w:r w:rsidRPr="00DE03C8">
        <w:rPr>
          <w:rFonts w:cs="B Nazanin"/>
          <w:sz w:val="24"/>
          <w:szCs w:val="24"/>
          <w:rtl/>
        </w:rPr>
        <w:t>اضافه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09FE86F" w14:textId="0FEB37B5" w:rsid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add *</w:t>
      </w:r>
    </w:p>
    <w:p w14:paraId="5649B93E" w14:textId="46237AC6" w:rsidR="00434BBA" w:rsidRDefault="00434BBA" w:rsidP="00434BBA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434BBA">
        <w:rPr>
          <w:rFonts w:cs="B Nazanin"/>
          <w:sz w:val="24"/>
          <w:szCs w:val="24"/>
          <w:lang w:bidi="fa-IR"/>
        </w:rPr>
        <w:drawing>
          <wp:inline distT="0" distB="0" distL="0" distR="0" wp14:anchorId="1621D7CD" wp14:editId="09DAC354">
            <wp:extent cx="691515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CDF4" w14:textId="029B8501" w:rsidR="000C50D1" w:rsidRDefault="000C50D1" w:rsidP="00434BBA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0C50D1">
        <w:rPr>
          <w:rFonts w:cs="B Nazanin"/>
          <w:sz w:val="24"/>
          <w:szCs w:val="24"/>
          <w:lang w:bidi="fa-IR"/>
        </w:rPr>
        <w:lastRenderedPageBreak/>
        <w:drawing>
          <wp:inline distT="0" distB="0" distL="0" distR="0" wp14:anchorId="2F8A0171" wp14:editId="42EFCF57">
            <wp:extent cx="6915150" cy="2760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1F4D" w14:textId="52E34ECD" w:rsidR="00FC3BA3" w:rsidRPr="00DE03C8" w:rsidRDefault="00FC3BA3" w:rsidP="00FC3BA3">
      <w:pPr>
        <w:jc w:val="both"/>
        <w:rPr>
          <w:rFonts w:cs="B Nazanin"/>
          <w:sz w:val="24"/>
          <w:szCs w:val="24"/>
          <w:lang w:bidi="fa-IR"/>
        </w:rPr>
      </w:pPr>
      <w:r w:rsidRPr="00FC3BA3">
        <w:rPr>
          <w:rFonts w:cs="B Nazanin"/>
          <w:sz w:val="24"/>
          <w:szCs w:val="24"/>
          <w:lang w:bidi="fa-IR"/>
        </w:rPr>
        <w:drawing>
          <wp:inline distT="0" distB="0" distL="0" distR="0" wp14:anchorId="7552E191" wp14:editId="21F070CE">
            <wp:extent cx="6915150" cy="2052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91F6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6- git commit</w:t>
      </w:r>
    </w:p>
    <w:p w14:paraId="01806795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این یک دستور ضروری در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است. در واقع دستور</w:t>
      </w:r>
      <w:r w:rsidRPr="00DE03C8">
        <w:rPr>
          <w:rFonts w:cs="B Nazanin"/>
          <w:sz w:val="24"/>
          <w:szCs w:val="24"/>
          <w:lang w:bidi="fa-IR"/>
        </w:rPr>
        <w:t xml:space="preserve"> git commit </w:t>
      </w:r>
      <w:r w:rsidRPr="00DE03C8">
        <w:rPr>
          <w:rFonts w:cs="B Nazanin"/>
          <w:sz w:val="24"/>
          <w:szCs w:val="24"/>
          <w:rtl/>
        </w:rPr>
        <w:t>تغییرات را به مخزن محلی اضافه خواهد کرد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3612711B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اگر از این دستور به درستی استفاده نکنید، کیفیت پروژه تحت تاثیر قرار می گیرد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C89F891" w14:textId="7ED87E22" w:rsid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commit -m “your useful commit message”</w:t>
      </w:r>
    </w:p>
    <w:p w14:paraId="428D3286" w14:textId="3E92C14E" w:rsidR="00FC3BA3" w:rsidRPr="00DE03C8" w:rsidRDefault="00FC3BA3" w:rsidP="00FC3BA3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FC3BA3">
        <w:rPr>
          <w:rFonts w:cs="B Nazanin"/>
          <w:sz w:val="24"/>
          <w:szCs w:val="24"/>
          <w:lang w:bidi="fa-IR"/>
        </w:rPr>
        <w:drawing>
          <wp:inline distT="0" distB="0" distL="0" distR="0" wp14:anchorId="4578F695" wp14:editId="389B42CD">
            <wp:extent cx="6915150" cy="2229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BD39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lastRenderedPageBreak/>
        <w:t>7-git status</w:t>
      </w:r>
    </w:p>
    <w:p w14:paraId="479518EF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 xml:space="preserve">git status </w:t>
      </w:r>
      <w:r w:rsidRPr="00DE03C8">
        <w:rPr>
          <w:rFonts w:cs="B Nazanin"/>
          <w:sz w:val="24"/>
          <w:szCs w:val="24"/>
          <w:rtl/>
        </w:rPr>
        <w:t>برای بررسی وضعیت فایل ها استفاده می شود و می توانید تشخیص دهید کدام فایل ها نیاز به توجه دارند. این دستور در هر زمانی قابل اجرا است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3DEA71E0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می توانید از آن در بین دستورات</w:t>
      </w:r>
      <w:r w:rsidRPr="00DE03C8">
        <w:rPr>
          <w:rFonts w:cs="B Nazanin"/>
          <w:sz w:val="24"/>
          <w:szCs w:val="24"/>
          <w:lang w:bidi="fa-IR"/>
        </w:rPr>
        <w:t xml:space="preserve"> Git add </w:t>
      </w:r>
      <w:r w:rsidRPr="00DE03C8">
        <w:rPr>
          <w:rFonts w:cs="B Nazanin"/>
          <w:sz w:val="24"/>
          <w:szCs w:val="24"/>
          <w:rtl/>
        </w:rPr>
        <w:t>و</w:t>
      </w:r>
      <w:r w:rsidRPr="00DE03C8">
        <w:rPr>
          <w:rFonts w:cs="B Nazanin"/>
          <w:sz w:val="24"/>
          <w:szCs w:val="24"/>
          <w:lang w:bidi="fa-IR"/>
        </w:rPr>
        <w:t xml:space="preserve"> Git commits </w:t>
      </w:r>
      <w:r w:rsidRPr="00DE03C8">
        <w:rPr>
          <w:rFonts w:cs="B Nazanin"/>
          <w:sz w:val="24"/>
          <w:szCs w:val="24"/>
          <w:rtl/>
        </w:rPr>
        <w:t>برای دیدن وضعیت استفاده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661F6B2D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status</w:t>
      </w:r>
    </w:p>
    <w:p w14:paraId="5E5F7E27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8- git branch</w:t>
      </w:r>
    </w:p>
    <w:p w14:paraId="10779216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اغلب چند شاخه در مخزن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وجود دارد. شاخه یا</w:t>
      </w:r>
      <w:r w:rsidRPr="00DE03C8">
        <w:rPr>
          <w:rFonts w:cs="B Nazanin"/>
          <w:sz w:val="24"/>
          <w:szCs w:val="24"/>
          <w:lang w:bidi="fa-IR"/>
        </w:rPr>
        <w:t xml:space="preserve"> branch </w:t>
      </w:r>
      <w:r w:rsidRPr="00DE03C8">
        <w:rPr>
          <w:rFonts w:cs="B Nazanin"/>
          <w:sz w:val="24"/>
          <w:szCs w:val="24"/>
          <w:rtl/>
        </w:rPr>
        <w:t>یک خط مستقل از توسعه کد است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562C0964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با دستور</w:t>
      </w:r>
      <w:r w:rsidRPr="00DE03C8">
        <w:rPr>
          <w:rFonts w:cs="B Nazanin"/>
          <w:sz w:val="24"/>
          <w:szCs w:val="24"/>
          <w:lang w:bidi="fa-IR"/>
        </w:rPr>
        <w:t xml:space="preserve"> git branch </w:t>
      </w:r>
      <w:r w:rsidRPr="00DE03C8">
        <w:rPr>
          <w:rFonts w:cs="B Nazanin"/>
          <w:sz w:val="24"/>
          <w:szCs w:val="24"/>
          <w:rtl/>
        </w:rPr>
        <w:t>می توانید شاخه ها را به طور موثر مدیریت کنید. گزینه ها و سوئیچ های مختلفی از</w:t>
      </w:r>
      <w:r w:rsidRPr="00DE03C8">
        <w:rPr>
          <w:rFonts w:cs="B Nazanin"/>
          <w:sz w:val="24"/>
          <w:szCs w:val="24"/>
          <w:lang w:bidi="fa-IR"/>
        </w:rPr>
        <w:t xml:space="preserve"> Git branch </w:t>
      </w:r>
      <w:r w:rsidRPr="00DE03C8">
        <w:rPr>
          <w:rFonts w:cs="B Nazanin"/>
          <w:sz w:val="24"/>
          <w:szCs w:val="24"/>
          <w:rtl/>
        </w:rPr>
        <w:t>وجود دارد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2713264" w14:textId="080DBD4A" w:rsidR="00DE03C8" w:rsidRPr="00DE03C8" w:rsidRDefault="00FC3BA3" w:rsidP="00FC3BA3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DE03C8" w:rsidRPr="00FC3BA3">
        <w:rPr>
          <w:rFonts w:cs="B Nazanin"/>
          <w:b/>
          <w:bCs/>
          <w:sz w:val="24"/>
          <w:szCs w:val="24"/>
          <w:lang w:bidi="fa-IR"/>
        </w:rPr>
        <w:t>i</w:t>
      </w:r>
      <w:r w:rsidR="00DE03C8" w:rsidRPr="00DE03C8">
        <w:rPr>
          <w:rFonts w:cs="B Nazanin"/>
          <w:sz w:val="24"/>
          <w:szCs w:val="24"/>
          <w:rtl/>
        </w:rPr>
        <w:t>لیست کردن همه شاخه ها</w:t>
      </w:r>
    </w:p>
    <w:p w14:paraId="7BA72A33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branch</w:t>
      </w:r>
    </w:p>
    <w:p w14:paraId="570ADABD" w14:textId="44013539" w:rsidR="00DE03C8" w:rsidRPr="00DE03C8" w:rsidRDefault="00DE03C8" w:rsidP="00FC3BA3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FC3BA3">
        <w:rPr>
          <w:rFonts w:cs="B Nazanin"/>
          <w:b/>
          <w:bCs/>
          <w:sz w:val="24"/>
          <w:szCs w:val="24"/>
          <w:lang w:bidi="fa-IR"/>
        </w:rPr>
        <w:t>ii</w:t>
      </w:r>
      <w:r w:rsidRPr="00DE03C8">
        <w:rPr>
          <w:rFonts w:cs="B Nazanin"/>
          <w:sz w:val="24"/>
          <w:szCs w:val="24"/>
          <w:lang w:bidi="fa-IR"/>
        </w:rPr>
        <w:t xml:space="preserve"> </w:t>
      </w:r>
      <w:r w:rsidR="00FC3BA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E03C8">
        <w:rPr>
          <w:rFonts w:cs="B Nazanin"/>
          <w:sz w:val="24"/>
          <w:szCs w:val="24"/>
          <w:rtl/>
        </w:rPr>
        <w:t>ساخت یک شاخه جدید</w:t>
      </w:r>
    </w:p>
    <w:p w14:paraId="56767A5F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branch &lt;branch_name&gt;</w:t>
      </w:r>
    </w:p>
    <w:p w14:paraId="1A417611" w14:textId="5F2052E6" w:rsidR="00DE03C8" w:rsidRPr="00DE03C8" w:rsidRDefault="00DE03C8" w:rsidP="00FC3BA3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FC3BA3">
        <w:rPr>
          <w:rFonts w:cs="B Nazanin"/>
          <w:b/>
          <w:bCs/>
          <w:sz w:val="24"/>
          <w:szCs w:val="24"/>
          <w:lang w:bidi="fa-IR"/>
        </w:rPr>
        <w:t>iii</w:t>
      </w:r>
      <w:r w:rsidRPr="00DE03C8">
        <w:rPr>
          <w:rFonts w:cs="B Nazanin"/>
          <w:sz w:val="24"/>
          <w:szCs w:val="24"/>
          <w:lang w:bidi="fa-IR"/>
        </w:rPr>
        <w:t xml:space="preserve"> </w:t>
      </w:r>
      <w:r w:rsidR="00FC3BA3">
        <w:rPr>
          <w:rFonts w:cs="B Nazanin" w:hint="cs"/>
          <w:sz w:val="24"/>
          <w:szCs w:val="24"/>
          <w:rtl/>
        </w:rPr>
        <w:t xml:space="preserve"> </w:t>
      </w:r>
      <w:r w:rsidRPr="00DE03C8">
        <w:rPr>
          <w:rFonts w:cs="B Nazanin"/>
          <w:sz w:val="24"/>
          <w:szCs w:val="24"/>
          <w:rtl/>
        </w:rPr>
        <w:t>حذف یک شاخه</w:t>
      </w:r>
    </w:p>
    <w:p w14:paraId="5C5B1EB3" w14:textId="2BAF5864" w:rsid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branch -d &lt;branch_name&gt;</w:t>
      </w:r>
    </w:p>
    <w:p w14:paraId="00DEBA8A" w14:textId="128330A6" w:rsidR="006F7C73" w:rsidRPr="00DE03C8" w:rsidRDefault="006F7C73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6F7C73">
        <w:rPr>
          <w:rFonts w:cs="B Nazanin"/>
          <w:sz w:val="24"/>
          <w:szCs w:val="24"/>
          <w:lang w:bidi="fa-IR"/>
        </w:rPr>
        <w:drawing>
          <wp:inline distT="0" distB="0" distL="0" distR="0" wp14:anchorId="4DEE13F7" wp14:editId="37E094AF">
            <wp:extent cx="6915150" cy="27971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F88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9- git checkout</w:t>
      </w:r>
    </w:p>
    <w:p w14:paraId="08B5EA78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از این دستور برای جابجایی بین شاخه ها استفاده می شود. یکی از دستورات قدرتمند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است و می تواند به عنوان یک ابزار چند منظوره استفاده شود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45F0AAB3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رفتن به شاخه دیگر</w:t>
      </w:r>
      <w:r w:rsidRPr="00DE03C8">
        <w:rPr>
          <w:rFonts w:cs="B Nazanin"/>
          <w:sz w:val="24"/>
          <w:szCs w:val="24"/>
          <w:lang w:bidi="fa-IR"/>
        </w:rPr>
        <w:t>:</w:t>
      </w:r>
    </w:p>
    <w:p w14:paraId="3CD17C34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lastRenderedPageBreak/>
        <w:t>$ git checkout &lt;branch_name&gt;</w:t>
      </w:r>
    </w:p>
    <w:p w14:paraId="4B96B54D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همچنین می توانید یک شاخه جدید بسازید و روی آن سوییچ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0877824B" w14:textId="7E1E5FD7" w:rsidR="008D0316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checkout -b &lt;your_new_branch_name&gt;</w:t>
      </w:r>
    </w:p>
    <w:p w14:paraId="6E4FBD54" w14:textId="5414C3E3" w:rsidR="006F7C73" w:rsidRPr="00DE03C8" w:rsidRDefault="006F7C73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6F7C73">
        <w:rPr>
          <w:rFonts w:cs="B Nazanin"/>
          <w:sz w:val="24"/>
          <w:szCs w:val="24"/>
          <w:lang w:bidi="fa-IR"/>
        </w:rPr>
        <w:drawing>
          <wp:inline distT="0" distB="0" distL="0" distR="0" wp14:anchorId="3BABB2FB" wp14:editId="40BBA0F0">
            <wp:extent cx="6915150" cy="20739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9D46" w14:textId="204E04B3" w:rsidR="00372CB0" w:rsidRPr="00372CB0" w:rsidRDefault="00372CB0" w:rsidP="00372CB0">
      <w:pPr>
        <w:pStyle w:val="Heading2"/>
        <w:shd w:val="clear" w:color="auto" w:fill="00D2AF"/>
        <w:bidi/>
        <w:spacing w:before="150" w:after="150"/>
        <w:jc w:val="both"/>
        <w:rPr>
          <w:rFonts w:ascii="IranSans" w:hAnsi="IranSans" w:cs="B Nazanin"/>
          <w:b/>
          <w:bCs/>
          <w:color w:val="FFFFFF"/>
          <w:lang w:bidi="fa-IR"/>
        </w:rPr>
      </w:pPr>
      <w:r>
        <w:rPr>
          <w:rFonts w:ascii="IranSans" w:hAnsi="IranSans" w:cs="B Nazanin" w:hint="cs"/>
          <w:b/>
          <w:bCs/>
          <w:color w:val="FFFFFF"/>
          <w:rtl/>
          <w:lang w:bidi="fa-IR"/>
        </w:rPr>
        <w:t xml:space="preserve">برخی </w:t>
      </w:r>
      <w:r>
        <w:rPr>
          <w:rFonts w:ascii="IranSans" w:hAnsi="IranSans" w:cs="B Nazanin"/>
          <w:b/>
          <w:bCs/>
          <w:color w:val="FFFFFF"/>
          <w:rtl/>
          <w:lang w:bidi="fa-IR"/>
        </w:rPr>
        <w:t xml:space="preserve">دستورات سطح </w:t>
      </w:r>
      <w:r>
        <w:rPr>
          <w:rFonts w:ascii="IranSans" w:hAnsi="IranSans" w:cs="B Nazanin" w:hint="cs"/>
          <w:b/>
          <w:bCs/>
          <w:color w:val="FFFFFF"/>
          <w:rtl/>
          <w:lang w:bidi="fa-IR"/>
        </w:rPr>
        <w:t>متوسط</w:t>
      </w:r>
      <w:r w:rsidRPr="00372CB0">
        <w:rPr>
          <w:rFonts w:ascii="IranSans" w:hAnsi="IranSans" w:cs="B Nazanin"/>
          <w:b/>
          <w:bCs/>
          <w:color w:val="FFFFFF"/>
          <w:rtl/>
          <w:lang w:bidi="fa-IR"/>
        </w:rPr>
        <w:t xml:space="preserve"> </w:t>
      </w:r>
      <w:r w:rsidRPr="00372CB0">
        <w:rPr>
          <w:rFonts w:ascii="IranSans" w:hAnsi="IranSans" w:cs="B Nazanin"/>
          <w:b/>
          <w:bCs/>
          <w:color w:val="FFFFFF"/>
          <w:lang w:bidi="fa-IR"/>
        </w:rPr>
        <w:t>Git</w:t>
      </w:r>
    </w:p>
    <w:p w14:paraId="4180E3C5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بعد از دستورات پایه دستورات سطح متوسط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ascii="Times New Roman" w:hAnsi="Times New Roman" w:cs="Times New Roman" w:hint="cs"/>
          <w:sz w:val="24"/>
          <w:szCs w:val="24"/>
          <w:rtl/>
        </w:rPr>
        <w:t>​​</w:t>
      </w:r>
      <w:r w:rsidRPr="00DE03C8">
        <w:rPr>
          <w:rFonts w:cs="B Nazanin" w:hint="cs"/>
          <w:sz w:val="24"/>
          <w:szCs w:val="24"/>
          <w:rtl/>
        </w:rPr>
        <w:t>را</w:t>
      </w:r>
      <w:r w:rsidRPr="00DE03C8">
        <w:rPr>
          <w:rFonts w:cs="B Nazanin"/>
          <w:sz w:val="24"/>
          <w:szCs w:val="24"/>
          <w:rtl/>
        </w:rPr>
        <w:t xml:space="preserve"> </w:t>
      </w:r>
      <w:r w:rsidRPr="00DE03C8">
        <w:rPr>
          <w:rFonts w:cs="B Nazanin" w:hint="cs"/>
          <w:sz w:val="24"/>
          <w:szCs w:val="24"/>
          <w:rtl/>
        </w:rPr>
        <w:t>بررسی</w:t>
      </w:r>
      <w:r w:rsidRPr="00DE03C8">
        <w:rPr>
          <w:rFonts w:cs="B Nazanin"/>
          <w:sz w:val="24"/>
          <w:szCs w:val="24"/>
          <w:rtl/>
        </w:rPr>
        <w:t xml:space="preserve"> </w:t>
      </w:r>
      <w:r w:rsidRPr="00DE03C8">
        <w:rPr>
          <w:rFonts w:cs="B Nazanin" w:hint="cs"/>
          <w:sz w:val="24"/>
          <w:szCs w:val="24"/>
          <w:rtl/>
        </w:rPr>
        <w:t>می</w:t>
      </w:r>
      <w:r w:rsidRPr="00DE03C8">
        <w:rPr>
          <w:rFonts w:cs="B Nazanin"/>
          <w:sz w:val="24"/>
          <w:szCs w:val="24"/>
          <w:rtl/>
        </w:rPr>
        <w:t xml:space="preserve"> </w:t>
      </w:r>
      <w:r w:rsidRPr="00DE03C8">
        <w:rPr>
          <w:rFonts w:cs="B Nazanin" w:hint="cs"/>
          <w:sz w:val="24"/>
          <w:szCs w:val="24"/>
          <w:rtl/>
        </w:rPr>
        <w:t>کنیم</w:t>
      </w:r>
      <w:r w:rsidRPr="00DE03C8">
        <w:rPr>
          <w:rFonts w:cs="B Nazanin"/>
          <w:sz w:val="24"/>
          <w:szCs w:val="24"/>
          <w:rtl/>
        </w:rPr>
        <w:t xml:space="preserve">. </w:t>
      </w:r>
      <w:r w:rsidRPr="00DE03C8">
        <w:rPr>
          <w:rFonts w:cs="B Nazanin" w:hint="cs"/>
          <w:sz w:val="24"/>
          <w:szCs w:val="24"/>
          <w:rtl/>
        </w:rPr>
        <w:t>این</w:t>
      </w:r>
      <w:r w:rsidRPr="00DE03C8">
        <w:rPr>
          <w:rFonts w:cs="B Nazanin"/>
          <w:sz w:val="24"/>
          <w:szCs w:val="24"/>
          <w:rtl/>
        </w:rPr>
        <w:t xml:space="preserve"> دستورات برای همکاری با تیم و به اشتراک گذاری کد خود با دیگران بسیار مفید هستند. دستورات دیگری مانند ورود به سیستم نیز وجود دارد که به شما کمک می کند تاریخچه</w:t>
      </w:r>
      <w:r w:rsidRPr="00DE03C8">
        <w:rPr>
          <w:rFonts w:cs="B Nazanin"/>
          <w:sz w:val="24"/>
          <w:szCs w:val="24"/>
          <w:lang w:bidi="fa-IR"/>
        </w:rPr>
        <w:t xml:space="preserve"> commit</w:t>
      </w:r>
      <w:r w:rsidRPr="00DE03C8">
        <w:rPr>
          <w:rFonts w:cs="B Nazanin"/>
          <w:sz w:val="24"/>
          <w:szCs w:val="24"/>
          <w:rtl/>
        </w:rPr>
        <w:t>های قبلی را مشاهده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08AEE59F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10- git remote</w:t>
      </w:r>
    </w:p>
    <w:p w14:paraId="38ABAB33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این دستور مانند یک مرز اطراف مخزن عمل می کند. در صورت نیاز به ارتباط با دنیای خارج از مخزن باید از دستور</w:t>
      </w:r>
      <w:r w:rsidRPr="00DE03C8">
        <w:rPr>
          <w:rFonts w:cs="B Nazanin"/>
          <w:sz w:val="24"/>
          <w:szCs w:val="24"/>
          <w:lang w:bidi="fa-IR"/>
        </w:rPr>
        <w:t xml:space="preserve"> git remote </w:t>
      </w:r>
      <w:r w:rsidRPr="00DE03C8">
        <w:rPr>
          <w:rFonts w:cs="B Nazanin"/>
          <w:sz w:val="24"/>
          <w:szCs w:val="24"/>
          <w:rtl/>
        </w:rPr>
        <w:t>استفاده کنید. این دستور مخزن محلی را به ریموت متصل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2CD3A456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remote add &lt;shortname&gt; &lt;url&gt;</w:t>
      </w:r>
    </w:p>
    <w:p w14:paraId="4E5444CB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rtl/>
        </w:rPr>
        <w:t>مثال</w:t>
      </w:r>
    </w:p>
    <w:p w14:paraId="11DFF983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remote add origin https://dev.azure.com/aCompiler/_git/DemoProject</w:t>
      </w:r>
    </w:p>
    <w:p w14:paraId="5873E14B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11- git push</w:t>
      </w:r>
    </w:p>
    <w:p w14:paraId="7096D7C1" w14:textId="6B40B025" w:rsidR="00DE03C8" w:rsidRPr="00DE03C8" w:rsidRDefault="00DE03C8" w:rsidP="002E4B15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پس از اتصال به مخزن از راه دور</w:t>
      </w:r>
      <w:r w:rsidRPr="00DE03C8">
        <w:rPr>
          <w:rFonts w:cs="B Nazanin"/>
          <w:sz w:val="24"/>
          <w:szCs w:val="24"/>
          <w:lang w:bidi="fa-IR"/>
        </w:rPr>
        <w:t xml:space="preserve"> </w:t>
      </w:r>
      <w:r w:rsidRPr="00DE03C8">
        <w:rPr>
          <w:rFonts w:cs="B Nazanin"/>
          <w:sz w:val="24"/>
          <w:szCs w:val="24"/>
          <w:rtl/>
        </w:rPr>
        <w:t>با کمک دستور</w:t>
      </w:r>
      <w:r w:rsidRPr="00DE03C8">
        <w:rPr>
          <w:rFonts w:cs="B Nazanin"/>
          <w:sz w:val="24"/>
          <w:szCs w:val="24"/>
          <w:lang w:bidi="fa-IR"/>
        </w:rPr>
        <w:t xml:space="preserve"> </w:t>
      </w:r>
      <w:r w:rsidR="002E4B15">
        <w:rPr>
          <w:rFonts w:cs="B Nazanin"/>
          <w:sz w:val="24"/>
          <w:szCs w:val="24"/>
          <w:lang w:bidi="fa-IR"/>
        </w:rPr>
        <w:t>(</w:t>
      </w:r>
      <w:r w:rsidRPr="00DE03C8">
        <w:rPr>
          <w:rFonts w:cs="B Nazanin"/>
          <w:sz w:val="24"/>
          <w:szCs w:val="24"/>
          <w:lang w:bidi="fa-IR"/>
        </w:rPr>
        <w:t>git remote</w:t>
      </w:r>
      <w:r w:rsidR="002E4B15">
        <w:rPr>
          <w:rFonts w:cs="B Nazanin"/>
          <w:sz w:val="24"/>
          <w:szCs w:val="24"/>
          <w:lang w:bidi="fa-IR"/>
        </w:rPr>
        <w:t>)</w:t>
      </w:r>
      <w:r w:rsidRPr="00DE03C8">
        <w:rPr>
          <w:rFonts w:cs="B Nazanin"/>
          <w:sz w:val="24"/>
          <w:szCs w:val="24"/>
          <w:lang w:bidi="fa-IR"/>
        </w:rPr>
        <w:t xml:space="preserve"> </w:t>
      </w:r>
      <w:r w:rsidRPr="00DE03C8">
        <w:rPr>
          <w:rFonts w:cs="B Nazanin"/>
          <w:sz w:val="24"/>
          <w:szCs w:val="24"/>
          <w:rtl/>
        </w:rPr>
        <w:t>وقتشه که تغییرات را به مخزن بفرستید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65DFFB53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push -u &lt;short_name&gt; &lt;your_branch_name&gt;</w:t>
      </w:r>
    </w:p>
    <w:p w14:paraId="5CB994DD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rtl/>
        </w:rPr>
        <w:t>مثال</w:t>
      </w:r>
    </w:p>
    <w:p w14:paraId="5690C9D6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push -u origin feature_branch</w:t>
      </w:r>
    </w:p>
    <w:p w14:paraId="0B9BF1A2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باید قبل از استفاده از دستور</w:t>
      </w:r>
      <w:r w:rsidRPr="00DE03C8">
        <w:rPr>
          <w:rFonts w:cs="B Nazanin"/>
          <w:sz w:val="24"/>
          <w:szCs w:val="24"/>
          <w:lang w:bidi="fa-IR"/>
        </w:rPr>
        <w:t xml:space="preserve"> git push </w:t>
      </w:r>
      <w:r w:rsidRPr="00DE03C8">
        <w:rPr>
          <w:rFonts w:cs="B Nazanin"/>
          <w:sz w:val="24"/>
          <w:szCs w:val="24"/>
          <w:rtl/>
        </w:rPr>
        <w:t>منبع و قسمت بالایی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تنظیم شود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89193FD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push –set-upstream &lt;short_name&gt; &lt;branch_name&gt;</w:t>
      </w:r>
    </w:p>
    <w:p w14:paraId="03E73D56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rtl/>
        </w:rPr>
        <w:lastRenderedPageBreak/>
        <w:t>مثال</w:t>
      </w:r>
    </w:p>
    <w:p w14:paraId="5928B96C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push –set-upstream origin feature_branch</w:t>
      </w:r>
    </w:p>
    <w:p w14:paraId="0A5E5262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13- git fetch</w:t>
      </w:r>
    </w:p>
    <w:p w14:paraId="5F8B2D86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در صورت نیاز به دانلود سایر تغییرات اعضای تیم یا دیگر مخزن ها باید از دستور</w:t>
      </w:r>
      <w:r w:rsidRPr="00DE03C8">
        <w:rPr>
          <w:rFonts w:cs="B Nazanin"/>
          <w:sz w:val="24"/>
          <w:szCs w:val="24"/>
          <w:lang w:bidi="fa-IR"/>
        </w:rPr>
        <w:t xml:space="preserve"> git fetch </w:t>
      </w:r>
      <w:r w:rsidRPr="00DE03C8">
        <w:rPr>
          <w:rFonts w:cs="B Nazanin"/>
          <w:sz w:val="24"/>
          <w:szCs w:val="24"/>
          <w:rtl/>
        </w:rPr>
        <w:t>استفاده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95E6929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این دستور همه اطلاعات مربوط به</w:t>
      </w:r>
      <w:r w:rsidRPr="00DE03C8">
        <w:rPr>
          <w:rFonts w:cs="B Nazanin"/>
          <w:sz w:val="24"/>
          <w:szCs w:val="24"/>
          <w:lang w:bidi="fa-IR"/>
        </w:rPr>
        <w:t xml:space="preserve"> commit</w:t>
      </w:r>
      <w:r w:rsidRPr="00DE03C8">
        <w:rPr>
          <w:rFonts w:cs="B Nazanin"/>
          <w:sz w:val="24"/>
          <w:szCs w:val="24"/>
          <w:rtl/>
        </w:rPr>
        <w:t xml:space="preserve">ها، رفرنس ها و </w:t>
      </w:r>
      <w:r w:rsidRPr="00DE03C8">
        <w:rPr>
          <w:rFonts w:ascii="Times New Roman" w:hAnsi="Times New Roman" w:cs="Times New Roman" w:hint="cs"/>
          <w:sz w:val="24"/>
          <w:szCs w:val="24"/>
          <w:rtl/>
        </w:rPr>
        <w:t>…</w:t>
      </w:r>
      <w:r w:rsidRPr="00DE03C8">
        <w:rPr>
          <w:rFonts w:cs="B Nazanin"/>
          <w:sz w:val="24"/>
          <w:szCs w:val="24"/>
          <w:rtl/>
        </w:rPr>
        <w:t xml:space="preserve"> </w:t>
      </w:r>
      <w:r w:rsidRPr="00DE03C8">
        <w:rPr>
          <w:rFonts w:cs="B Nazanin" w:hint="cs"/>
          <w:sz w:val="24"/>
          <w:szCs w:val="24"/>
          <w:rtl/>
        </w:rPr>
        <w:t>را</w:t>
      </w:r>
      <w:r w:rsidRPr="00DE03C8">
        <w:rPr>
          <w:rFonts w:cs="B Nazanin"/>
          <w:sz w:val="24"/>
          <w:szCs w:val="24"/>
          <w:rtl/>
        </w:rPr>
        <w:t xml:space="preserve"> </w:t>
      </w:r>
      <w:r w:rsidRPr="00DE03C8">
        <w:rPr>
          <w:rFonts w:cs="B Nazanin" w:hint="cs"/>
          <w:sz w:val="24"/>
          <w:szCs w:val="24"/>
          <w:rtl/>
        </w:rPr>
        <w:t>دانلود</w:t>
      </w:r>
      <w:r w:rsidRPr="00DE03C8">
        <w:rPr>
          <w:rFonts w:cs="B Nazanin"/>
          <w:sz w:val="24"/>
          <w:szCs w:val="24"/>
          <w:rtl/>
        </w:rPr>
        <w:t xml:space="preserve"> </w:t>
      </w:r>
      <w:r w:rsidRPr="00DE03C8">
        <w:rPr>
          <w:rFonts w:cs="B Nazanin" w:hint="cs"/>
          <w:sz w:val="24"/>
          <w:szCs w:val="24"/>
          <w:rtl/>
        </w:rPr>
        <w:t>می</w:t>
      </w:r>
      <w:r w:rsidRPr="00DE03C8">
        <w:rPr>
          <w:rFonts w:cs="B Nazanin"/>
          <w:sz w:val="24"/>
          <w:szCs w:val="24"/>
          <w:rtl/>
        </w:rPr>
        <w:t xml:space="preserve"> کند بنابراین می توانید قبل از اعمال این تغییرات در مخزن محلی خود آنها را مرور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35F530EC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fetch</w:t>
      </w:r>
    </w:p>
    <w:p w14:paraId="1A629E49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13- git pull</w:t>
      </w:r>
    </w:p>
    <w:p w14:paraId="545F141C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pull </w:t>
      </w:r>
      <w:r w:rsidRPr="00DE03C8">
        <w:rPr>
          <w:rFonts w:cs="B Nazanin"/>
          <w:sz w:val="24"/>
          <w:szCs w:val="24"/>
          <w:rtl/>
        </w:rPr>
        <w:t>محتوا را دانلود کرده (نه متاداده ها) و بلافاصله مخزن محلی را با جدیدترین مطالب به روزرسانی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5E935BD9" w14:textId="77777777" w:rsidR="00DE03C8" w:rsidRPr="00DE03C8" w:rsidRDefault="00DE03C8" w:rsidP="008D0316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pull &lt;remote_url&gt;</w:t>
      </w:r>
    </w:p>
    <w:p w14:paraId="56378054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14- git stash</w:t>
      </w:r>
    </w:p>
    <w:p w14:paraId="2A42F0F5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این دستور فایل های ویرایش شده را به طور موقت ذخیره می کند</w:t>
      </w:r>
      <w:r w:rsidRPr="00DE03C8">
        <w:rPr>
          <w:rFonts w:cs="B Nazanin"/>
          <w:sz w:val="24"/>
          <w:szCs w:val="24"/>
          <w:lang w:bidi="fa-IR"/>
        </w:rPr>
        <w:t xml:space="preserve">. stash </w:t>
      </w:r>
      <w:r w:rsidRPr="00DE03C8">
        <w:rPr>
          <w:rFonts w:cs="B Nazanin"/>
          <w:sz w:val="24"/>
          <w:szCs w:val="24"/>
          <w:rtl/>
        </w:rPr>
        <w:t>در لغت به معنی ذخیره کردن است. در گیت نیز هر چیزی که کامیت نشده رو ذخیره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6522A3B2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می توانید با دستور</w:t>
      </w:r>
      <w:r w:rsidRPr="00DE03C8">
        <w:rPr>
          <w:rFonts w:cs="B Nazanin"/>
          <w:sz w:val="24"/>
          <w:szCs w:val="24"/>
          <w:lang w:bidi="fa-IR"/>
        </w:rPr>
        <w:t xml:space="preserve"> git stash </w:t>
      </w:r>
      <w:r w:rsidRPr="00DE03C8">
        <w:rPr>
          <w:rFonts w:cs="B Nazanin"/>
          <w:sz w:val="24"/>
          <w:szCs w:val="24"/>
          <w:rtl/>
        </w:rPr>
        <w:t>به صورت زیر کار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CEEC272" w14:textId="77777777" w:rsidR="00DE03C8" w:rsidRPr="00DE03C8" w:rsidRDefault="00DE03C8" w:rsidP="00372CB0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stash</w:t>
      </w:r>
    </w:p>
    <w:p w14:paraId="6EA686FF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 زیر همه</w:t>
      </w:r>
      <w:r w:rsidRPr="00DE03C8">
        <w:rPr>
          <w:rFonts w:cs="B Nazanin"/>
          <w:sz w:val="24"/>
          <w:szCs w:val="24"/>
          <w:lang w:bidi="fa-IR"/>
        </w:rPr>
        <w:t xml:space="preserve"> stash</w:t>
      </w:r>
      <w:r w:rsidRPr="00DE03C8">
        <w:rPr>
          <w:rFonts w:cs="B Nazanin"/>
          <w:sz w:val="24"/>
          <w:szCs w:val="24"/>
          <w:rtl/>
        </w:rPr>
        <w:t>های را لیست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0595E0F2" w14:textId="77777777" w:rsidR="00DE03C8" w:rsidRPr="00DE03C8" w:rsidRDefault="00DE03C8" w:rsidP="00372CB0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stash list</w:t>
      </w:r>
    </w:p>
    <w:p w14:paraId="61E36493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به سادگی یک</w:t>
      </w:r>
      <w:r w:rsidRPr="00DE03C8">
        <w:rPr>
          <w:rFonts w:cs="B Nazanin"/>
          <w:sz w:val="24"/>
          <w:szCs w:val="24"/>
          <w:lang w:bidi="fa-IR"/>
        </w:rPr>
        <w:t xml:space="preserve"> stash </w:t>
      </w:r>
      <w:r w:rsidRPr="00DE03C8">
        <w:rPr>
          <w:rFonts w:cs="B Nazanin"/>
          <w:sz w:val="24"/>
          <w:szCs w:val="24"/>
          <w:rtl/>
        </w:rPr>
        <w:t>به شاخه اعمال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6B96523C" w14:textId="77777777" w:rsidR="00DE03C8" w:rsidRPr="00DE03C8" w:rsidRDefault="00DE03C8" w:rsidP="00372CB0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stash apply</w:t>
      </w:r>
    </w:p>
    <w:p w14:paraId="00DDCB26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15- git log</w:t>
      </w:r>
    </w:p>
    <w:p w14:paraId="57C73450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با کمک دستور</w:t>
      </w:r>
      <w:r w:rsidRPr="00DE03C8">
        <w:rPr>
          <w:rFonts w:cs="B Nazanin"/>
          <w:sz w:val="24"/>
          <w:szCs w:val="24"/>
          <w:lang w:bidi="fa-IR"/>
        </w:rPr>
        <w:t xml:space="preserve"> git log </w:t>
      </w:r>
      <w:r w:rsidRPr="00DE03C8">
        <w:rPr>
          <w:rFonts w:cs="B Nazanin"/>
          <w:sz w:val="24"/>
          <w:szCs w:val="24"/>
          <w:rtl/>
        </w:rPr>
        <w:t>می توانید همه کامیت های قبلی با شروع از آخرین کامیت را مشاهده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02ED428" w14:textId="77777777" w:rsidR="00DE03C8" w:rsidRPr="00DE03C8" w:rsidRDefault="00DE03C8" w:rsidP="00372CB0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log</w:t>
      </w:r>
    </w:p>
    <w:p w14:paraId="6F8DC178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به طور پیشفرض همه کامیت های شاخه فعلی را نشان می دهد اما می توانید از آن برای دیدن همه کامیت های کل شاخه ها با همه گزینه ها استفاده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2C44089D" w14:textId="77777777" w:rsidR="00DE03C8" w:rsidRPr="00DE03C8" w:rsidRDefault="00DE03C8" w:rsidP="00372CB0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log –all</w:t>
      </w:r>
    </w:p>
    <w:p w14:paraId="490B37CA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16- git shortlog</w:t>
      </w:r>
    </w:p>
    <w:p w14:paraId="4E682888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lastRenderedPageBreak/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shortlog </w:t>
      </w:r>
      <w:r w:rsidRPr="00DE03C8">
        <w:rPr>
          <w:rFonts w:cs="B Nazanin"/>
          <w:sz w:val="24"/>
          <w:szCs w:val="24"/>
          <w:rtl/>
        </w:rPr>
        <w:t>خلاصه ای از دستور</w:t>
      </w:r>
      <w:r w:rsidRPr="00DE03C8">
        <w:rPr>
          <w:rFonts w:cs="B Nazanin"/>
          <w:sz w:val="24"/>
          <w:szCs w:val="24"/>
          <w:lang w:bidi="fa-IR"/>
        </w:rPr>
        <w:t xml:space="preserve"> git log </w:t>
      </w:r>
      <w:r w:rsidRPr="00DE03C8">
        <w:rPr>
          <w:rFonts w:cs="B Nazanin"/>
          <w:sz w:val="24"/>
          <w:szCs w:val="24"/>
          <w:rtl/>
        </w:rPr>
        <w:t>را نشان می دهد. اگر فقط علاقه یا نیاز به یک خلاصه کوتاه دارید، این یک دستور مفید است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0CE7D5AE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این دستور برای دیدن اینکه چه کسی روی چه چیزی کار کرده نیز کاربرد دارد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19D1D70" w14:textId="771784A7" w:rsidR="00DE03C8" w:rsidRPr="00DE03C8" w:rsidRDefault="00DE03C8" w:rsidP="00AC3AE9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shortlog</w:t>
      </w:r>
    </w:p>
    <w:p w14:paraId="337F55B6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17- git show</w:t>
      </w:r>
    </w:p>
    <w:p w14:paraId="3708030E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در مقایسه با دستور</w:t>
      </w:r>
      <w:r w:rsidRPr="00DE03C8">
        <w:rPr>
          <w:rFonts w:cs="B Nazanin"/>
          <w:sz w:val="24"/>
          <w:szCs w:val="24"/>
          <w:lang w:bidi="fa-IR"/>
        </w:rPr>
        <w:t xml:space="preserve"> git log</w:t>
      </w:r>
      <w:r w:rsidRPr="00DE03C8">
        <w:rPr>
          <w:rFonts w:cs="B Nazanin"/>
          <w:sz w:val="24"/>
          <w:szCs w:val="24"/>
          <w:rtl/>
        </w:rPr>
        <w:t>، دستور</w:t>
      </w:r>
      <w:r w:rsidRPr="00DE03C8">
        <w:rPr>
          <w:rFonts w:cs="B Nazanin"/>
          <w:sz w:val="24"/>
          <w:szCs w:val="24"/>
          <w:lang w:bidi="fa-IR"/>
        </w:rPr>
        <w:t xml:space="preserve"> git show </w:t>
      </w:r>
      <w:r w:rsidRPr="00DE03C8">
        <w:rPr>
          <w:rFonts w:cs="B Nazanin"/>
          <w:sz w:val="24"/>
          <w:szCs w:val="24"/>
          <w:rtl/>
        </w:rPr>
        <w:t>جزئیات مربوط به یک کامیت خاص را نشان می دهد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496A050E" w14:textId="77777777" w:rsidR="00DE03C8" w:rsidRPr="00DE03C8" w:rsidRDefault="00DE03C8" w:rsidP="00AC3AE9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show &lt;your_commit_hash&gt;</w:t>
      </w:r>
    </w:p>
    <w:p w14:paraId="0350C32E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18- git rm</w:t>
      </w:r>
    </w:p>
    <w:p w14:paraId="4C5C6E10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بعضی اوقات باید چند فایل را حذف کنید، در اینجا از دستور</w:t>
      </w:r>
      <w:r w:rsidRPr="00DE03C8">
        <w:rPr>
          <w:rFonts w:cs="B Nazanin"/>
          <w:sz w:val="24"/>
          <w:szCs w:val="24"/>
          <w:lang w:bidi="fa-IR"/>
        </w:rPr>
        <w:t xml:space="preserve"> Git rm </w:t>
      </w:r>
      <w:r w:rsidRPr="00DE03C8">
        <w:rPr>
          <w:rFonts w:cs="B Nazanin"/>
          <w:sz w:val="24"/>
          <w:szCs w:val="24"/>
          <w:rtl/>
        </w:rPr>
        <w:t>استفاده می شود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0F7380E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این دستور می تواند فایل های ردیابی شده را از ایندکس و دایرکتوری کار حذف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72E2C34" w14:textId="77777777" w:rsidR="00DE03C8" w:rsidRPr="00DE03C8" w:rsidRDefault="00DE03C8" w:rsidP="00372CB0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rm &lt;your_file_name&gt;</w:t>
      </w:r>
    </w:p>
    <w:p w14:paraId="4162ACCB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19- git merge</w:t>
      </w:r>
    </w:p>
    <w:p w14:paraId="018BC2CA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merge </w:t>
      </w:r>
      <w:r w:rsidRPr="00DE03C8">
        <w:rPr>
          <w:rFonts w:cs="B Nazanin"/>
          <w:sz w:val="24"/>
          <w:szCs w:val="24"/>
          <w:rtl/>
        </w:rPr>
        <w:t>کمک می کند تا تغییرات از دو شاخه را در یک شاخه واحد ادغام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69BC6718" w14:textId="0694FDAF" w:rsidR="00DE03C8" w:rsidRDefault="00DE03C8" w:rsidP="00AC3AE9">
      <w:pPr>
        <w:tabs>
          <w:tab w:val="left" w:pos="6415"/>
        </w:tabs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merge &lt;branch_name&gt;</w:t>
      </w:r>
      <w:r w:rsidR="00AC3AE9">
        <w:rPr>
          <w:rFonts w:cs="B Nazanin"/>
          <w:sz w:val="24"/>
          <w:szCs w:val="24"/>
          <w:lang w:bidi="fa-IR"/>
        </w:rPr>
        <w:tab/>
      </w:r>
    </w:p>
    <w:p w14:paraId="1CD4D9F3" w14:textId="1D8EA0A6" w:rsidR="00AC3AE9" w:rsidRPr="00DE03C8" w:rsidRDefault="00AC3AE9" w:rsidP="00AC3AE9">
      <w:pPr>
        <w:tabs>
          <w:tab w:val="left" w:pos="6415"/>
        </w:tabs>
        <w:spacing w:before="240"/>
        <w:jc w:val="both"/>
        <w:rPr>
          <w:rFonts w:cs="B Nazanin"/>
          <w:sz w:val="24"/>
          <w:szCs w:val="24"/>
          <w:lang w:bidi="fa-IR"/>
        </w:rPr>
      </w:pPr>
      <w:r w:rsidRPr="00AC3AE9">
        <w:rPr>
          <w:rFonts w:cs="B Nazanin"/>
          <w:sz w:val="24"/>
          <w:szCs w:val="24"/>
          <w:lang w:bidi="fa-IR"/>
        </w:rPr>
        <w:drawing>
          <wp:inline distT="0" distB="0" distL="0" distR="0" wp14:anchorId="03B5B44F" wp14:editId="0E6770A4">
            <wp:extent cx="691515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423D" w14:textId="772711AE" w:rsidR="00DE03C8" w:rsidRDefault="00DE03C8" w:rsidP="001A7A76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 xml:space="preserve">این دستور، </w:t>
      </w:r>
      <w:r w:rsidRPr="00DE03C8">
        <w:rPr>
          <w:rFonts w:cs="B Nazanin"/>
          <w:sz w:val="24"/>
          <w:szCs w:val="24"/>
          <w:lang w:bidi="fa-IR"/>
        </w:rPr>
        <w:t xml:space="preserve">&lt;branch_name&gt; </w:t>
      </w:r>
      <w:r w:rsidRPr="00DE03C8">
        <w:rPr>
          <w:rFonts w:cs="B Nazanin"/>
          <w:sz w:val="24"/>
          <w:szCs w:val="24"/>
          <w:rtl/>
        </w:rPr>
        <w:t>نوشته</w:t>
      </w:r>
      <w:r w:rsidR="001A7A76">
        <w:rPr>
          <w:rFonts w:cs="B Nazanin"/>
          <w:sz w:val="24"/>
          <w:szCs w:val="24"/>
        </w:rPr>
        <w:t xml:space="preserve"> </w:t>
      </w:r>
      <w:r w:rsidRPr="00DE03C8">
        <w:rPr>
          <w:rFonts w:cs="B Nazanin"/>
          <w:sz w:val="24"/>
          <w:szCs w:val="24"/>
          <w:rtl/>
        </w:rPr>
        <w:t>شده در دستور را در شاخه انتخاب شده فعلی ادغام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243BE125" w14:textId="40F66B11" w:rsidR="00372CB0" w:rsidRPr="00372CB0" w:rsidRDefault="00372CB0" w:rsidP="00372CB0">
      <w:pPr>
        <w:pStyle w:val="Heading2"/>
        <w:shd w:val="clear" w:color="auto" w:fill="00D2AF"/>
        <w:bidi/>
        <w:spacing w:before="150" w:after="150"/>
        <w:jc w:val="both"/>
        <w:rPr>
          <w:rFonts w:ascii="IranSans" w:hAnsi="IranSans" w:cs="B Nazanin"/>
          <w:b/>
          <w:bCs/>
          <w:color w:val="FFFFFF"/>
          <w:lang w:bidi="fa-IR"/>
        </w:rPr>
      </w:pPr>
      <w:r>
        <w:rPr>
          <w:rFonts w:ascii="IranSans" w:hAnsi="IranSans" w:cs="B Nazanin" w:hint="cs"/>
          <w:b/>
          <w:bCs/>
          <w:color w:val="FFFFFF"/>
          <w:rtl/>
          <w:lang w:bidi="fa-IR"/>
        </w:rPr>
        <w:t xml:space="preserve">برخی </w:t>
      </w:r>
      <w:r>
        <w:rPr>
          <w:rFonts w:ascii="IranSans" w:hAnsi="IranSans" w:cs="B Nazanin"/>
          <w:b/>
          <w:bCs/>
          <w:color w:val="FFFFFF"/>
          <w:rtl/>
          <w:lang w:bidi="fa-IR"/>
        </w:rPr>
        <w:t>دستورات سطح پ</w:t>
      </w:r>
      <w:r>
        <w:rPr>
          <w:rFonts w:ascii="IranSans" w:hAnsi="IranSans" w:cs="B Nazanin" w:hint="cs"/>
          <w:b/>
          <w:bCs/>
          <w:color w:val="FFFFFF"/>
          <w:rtl/>
          <w:lang w:bidi="fa-IR"/>
        </w:rPr>
        <w:t>یشرفته</w:t>
      </w:r>
      <w:r w:rsidRPr="00372CB0">
        <w:rPr>
          <w:rFonts w:ascii="IranSans" w:hAnsi="IranSans" w:cs="B Nazanin"/>
          <w:b/>
          <w:bCs/>
          <w:color w:val="FFFFFF"/>
          <w:rtl/>
          <w:lang w:bidi="fa-IR"/>
        </w:rPr>
        <w:t xml:space="preserve"> </w:t>
      </w:r>
      <w:r w:rsidRPr="00372CB0">
        <w:rPr>
          <w:rFonts w:ascii="IranSans" w:hAnsi="IranSans" w:cs="B Nazanin"/>
          <w:b/>
          <w:bCs/>
          <w:color w:val="FFFFFF"/>
          <w:lang w:bidi="fa-IR"/>
        </w:rPr>
        <w:t>Git</w:t>
      </w:r>
    </w:p>
    <w:p w14:paraId="0658AC85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یک سطح جلوتر می رویم. در این بخش با دستورات پیشرفته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آشنا خواهید شد. این دستورات به زمان و تمرین بیشتری نیاز دارند اما وقتی اصول آنها را یاد بگیرید استفاده از آنها آسانتر خواهد شد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2DF2B48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20- git rebase</w:t>
      </w:r>
    </w:p>
    <w:p w14:paraId="168C2F24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lastRenderedPageBreak/>
        <w:t xml:space="preserve">git rebase </w:t>
      </w:r>
      <w:r w:rsidRPr="00DE03C8">
        <w:rPr>
          <w:rFonts w:cs="B Nazanin"/>
          <w:sz w:val="24"/>
          <w:szCs w:val="24"/>
          <w:rtl/>
        </w:rPr>
        <w:t>شبیه دستور</w:t>
      </w:r>
      <w:r w:rsidRPr="00DE03C8">
        <w:rPr>
          <w:rFonts w:cs="B Nazanin"/>
          <w:sz w:val="24"/>
          <w:szCs w:val="24"/>
          <w:lang w:bidi="fa-IR"/>
        </w:rPr>
        <w:t xml:space="preserve"> git merge </w:t>
      </w:r>
      <w:r w:rsidRPr="00DE03C8">
        <w:rPr>
          <w:rFonts w:cs="B Nazanin"/>
          <w:sz w:val="24"/>
          <w:szCs w:val="24"/>
          <w:rtl/>
        </w:rPr>
        <w:t>است. دو شاخه را با یک استثنا در یک شاخه واحد ادغام می کند. یک دستور</w:t>
      </w:r>
      <w:r w:rsidRPr="00DE03C8">
        <w:rPr>
          <w:rFonts w:cs="B Nazanin"/>
          <w:sz w:val="24"/>
          <w:szCs w:val="24"/>
          <w:lang w:bidi="fa-IR"/>
        </w:rPr>
        <w:t xml:space="preserve"> git rebase </w:t>
      </w:r>
      <w:r w:rsidRPr="00DE03C8">
        <w:rPr>
          <w:rFonts w:cs="B Nazanin"/>
          <w:sz w:val="24"/>
          <w:szCs w:val="24"/>
          <w:rtl/>
        </w:rPr>
        <w:t>تاریخچه کامیت را بازنویسی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AF94495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اگر چند شاخه خصوصی دارید باید از دستور</w:t>
      </w:r>
      <w:r w:rsidRPr="00DE03C8">
        <w:rPr>
          <w:rFonts w:cs="B Nazanin"/>
          <w:sz w:val="24"/>
          <w:szCs w:val="24"/>
          <w:lang w:bidi="fa-IR"/>
        </w:rPr>
        <w:t xml:space="preserve"> git rebase </w:t>
      </w:r>
      <w:r w:rsidRPr="00DE03C8">
        <w:rPr>
          <w:rFonts w:cs="B Nazanin"/>
          <w:sz w:val="24"/>
          <w:szCs w:val="24"/>
          <w:rtl/>
        </w:rPr>
        <w:t>برای ادغام در یک شاخه استفاده کنید. این باعث می شود که یک تاریخچه کامیت خطی بسازید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67C8CD10" w14:textId="77777777" w:rsidR="00DE03C8" w:rsidRPr="00DE03C8" w:rsidRDefault="00DE03C8" w:rsidP="00E7468E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rebase &lt;base&gt;</w:t>
      </w:r>
    </w:p>
    <w:p w14:paraId="1D6FBCDA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21- git bisect</w:t>
      </w:r>
    </w:p>
    <w:p w14:paraId="62ACA919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bisect </w:t>
      </w:r>
      <w:r w:rsidRPr="00DE03C8">
        <w:rPr>
          <w:rFonts w:cs="B Nazanin"/>
          <w:sz w:val="24"/>
          <w:szCs w:val="24"/>
          <w:rtl/>
        </w:rPr>
        <w:t>کمک می کند تا کامیت های بد را پیدا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4DFFCE0" w14:textId="44AFACDC" w:rsidR="00DE03C8" w:rsidRPr="00DE03C8" w:rsidRDefault="00E7468E" w:rsidP="00E7468E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(</w:t>
      </w:r>
      <w:r w:rsidR="00DE03C8" w:rsidRPr="00DE03C8">
        <w:rPr>
          <w:rFonts w:cs="B Nazanin"/>
          <w:sz w:val="24"/>
          <w:szCs w:val="24"/>
          <w:lang w:bidi="fa-IR"/>
        </w:rPr>
        <w:t>i</w:t>
      </w:r>
      <w:r w:rsidR="00DE03C8" w:rsidRPr="00DE03C8">
        <w:rPr>
          <w:rFonts w:cs="B Nazanin"/>
          <w:sz w:val="24"/>
          <w:szCs w:val="24"/>
          <w:rtl/>
        </w:rPr>
        <w:t>شروع</w:t>
      </w:r>
      <w:r w:rsidR="00DE03C8" w:rsidRPr="00DE03C8">
        <w:rPr>
          <w:rFonts w:cs="B Nazanin"/>
          <w:sz w:val="24"/>
          <w:szCs w:val="24"/>
          <w:lang w:bidi="fa-IR"/>
        </w:rPr>
        <w:t xml:space="preserve"> git bisect</w:t>
      </w:r>
    </w:p>
    <w:p w14:paraId="6FF4DA37" w14:textId="77777777" w:rsidR="00DE03C8" w:rsidRPr="00DE03C8" w:rsidRDefault="00DE03C8" w:rsidP="00E7468E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bisect start</w:t>
      </w:r>
    </w:p>
    <w:p w14:paraId="1F645CB4" w14:textId="5FA93C62" w:rsidR="00DE03C8" w:rsidRPr="00DE03C8" w:rsidRDefault="00E7468E" w:rsidP="00E7468E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(</w:t>
      </w:r>
      <w:r w:rsidR="00DE03C8" w:rsidRPr="00DE03C8">
        <w:rPr>
          <w:rFonts w:cs="B Nazanin"/>
          <w:sz w:val="24"/>
          <w:szCs w:val="24"/>
          <w:lang w:bidi="fa-IR"/>
        </w:rPr>
        <w:t xml:space="preserve">ii </w:t>
      </w:r>
      <w:r w:rsidR="00DE03C8" w:rsidRPr="00DE03C8">
        <w:rPr>
          <w:rFonts w:cs="B Nazanin"/>
          <w:sz w:val="24"/>
          <w:szCs w:val="24"/>
          <w:rtl/>
        </w:rPr>
        <w:t>به</w:t>
      </w:r>
      <w:r w:rsidR="00DE03C8" w:rsidRPr="00DE03C8">
        <w:rPr>
          <w:rFonts w:cs="B Nazanin"/>
          <w:sz w:val="24"/>
          <w:szCs w:val="24"/>
          <w:lang w:bidi="fa-IR"/>
        </w:rPr>
        <w:t xml:space="preserve"> git bisect </w:t>
      </w:r>
      <w:r w:rsidR="00DE03C8" w:rsidRPr="00DE03C8">
        <w:rPr>
          <w:rFonts w:cs="B Nazanin"/>
          <w:sz w:val="24"/>
          <w:szCs w:val="24"/>
          <w:rtl/>
        </w:rPr>
        <w:t>درباره یک کامیت خوب اطلاع دهید</w:t>
      </w:r>
      <w:r w:rsidR="00DE03C8" w:rsidRPr="00DE03C8">
        <w:rPr>
          <w:rFonts w:cs="B Nazanin"/>
          <w:sz w:val="24"/>
          <w:szCs w:val="24"/>
          <w:lang w:bidi="fa-IR"/>
        </w:rPr>
        <w:t>.</w:t>
      </w:r>
    </w:p>
    <w:p w14:paraId="68452E72" w14:textId="77777777" w:rsidR="00DE03C8" w:rsidRPr="00DE03C8" w:rsidRDefault="00DE03C8" w:rsidP="00E7468E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bisect good a123</w:t>
      </w:r>
    </w:p>
    <w:p w14:paraId="4113A913" w14:textId="4BC97668" w:rsidR="00DE03C8" w:rsidRPr="00DE03C8" w:rsidRDefault="00E7468E" w:rsidP="00E7468E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(</w:t>
      </w:r>
      <w:r w:rsidR="00DE03C8" w:rsidRPr="00DE03C8">
        <w:rPr>
          <w:rFonts w:cs="B Nazanin"/>
          <w:sz w:val="24"/>
          <w:szCs w:val="24"/>
          <w:lang w:bidi="fa-IR"/>
        </w:rPr>
        <w:t xml:space="preserve">iii </w:t>
      </w:r>
      <w:r w:rsidR="00DE03C8" w:rsidRPr="00DE03C8">
        <w:rPr>
          <w:rFonts w:cs="B Nazanin"/>
          <w:sz w:val="24"/>
          <w:szCs w:val="24"/>
          <w:rtl/>
        </w:rPr>
        <w:t>به</w:t>
      </w:r>
      <w:r w:rsidR="00DE03C8" w:rsidRPr="00DE03C8">
        <w:rPr>
          <w:rFonts w:cs="B Nazanin"/>
          <w:sz w:val="24"/>
          <w:szCs w:val="24"/>
          <w:lang w:bidi="fa-IR"/>
        </w:rPr>
        <w:t xml:space="preserve"> git bisect </w:t>
      </w:r>
      <w:r w:rsidR="00DE03C8" w:rsidRPr="00DE03C8">
        <w:rPr>
          <w:rFonts w:cs="B Nazanin"/>
          <w:sz w:val="24"/>
          <w:szCs w:val="24"/>
          <w:rtl/>
        </w:rPr>
        <w:t>درباره یک کامیت بد اطلاع دهید</w:t>
      </w:r>
      <w:r w:rsidR="00DE03C8" w:rsidRPr="00DE03C8">
        <w:rPr>
          <w:rFonts w:cs="B Nazanin"/>
          <w:sz w:val="24"/>
          <w:szCs w:val="24"/>
          <w:lang w:bidi="fa-IR"/>
        </w:rPr>
        <w:t>.</w:t>
      </w:r>
    </w:p>
    <w:p w14:paraId="2A4A19B1" w14:textId="77777777" w:rsidR="00DE03C8" w:rsidRPr="00DE03C8" w:rsidRDefault="00DE03C8" w:rsidP="00E7468E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bisect bad z123</w:t>
      </w:r>
    </w:p>
    <w:p w14:paraId="77C86254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با استفاده از</w:t>
      </w:r>
      <w:r w:rsidRPr="00DE03C8">
        <w:rPr>
          <w:rFonts w:cs="B Nazanin"/>
          <w:sz w:val="24"/>
          <w:szCs w:val="24"/>
          <w:lang w:bidi="fa-IR"/>
        </w:rPr>
        <w:t xml:space="preserve"> git bisect </w:t>
      </w:r>
      <w:r w:rsidRPr="00DE03C8">
        <w:rPr>
          <w:rFonts w:cs="B Nazanin"/>
          <w:sz w:val="24"/>
          <w:szCs w:val="24"/>
          <w:rtl/>
        </w:rPr>
        <w:t>می توانید کد خراب را در عرض چند دقیقه تعیین کرده و میزان کدهای خراب را کم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5D713836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22- git cherry-pick</w:t>
      </w:r>
    </w:p>
    <w:p w14:paraId="5B8647A8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 xml:space="preserve">git cherry-pick </w:t>
      </w:r>
      <w:r w:rsidRPr="00DE03C8">
        <w:rPr>
          <w:rFonts w:cs="B Nazanin"/>
          <w:sz w:val="24"/>
          <w:szCs w:val="24"/>
          <w:rtl/>
        </w:rPr>
        <w:t>یک دستور مفید و قوی است که امکان انتخاب هر کامیتی را از هر شاخه و اعمال آن به هر شاخه دیگری را فراهم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4977E248" w14:textId="77777777" w:rsidR="00DE03C8" w:rsidRPr="00DE03C8" w:rsidRDefault="00DE03C8" w:rsidP="00E7468E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cherry-pick &lt;commit-hash&gt;</w:t>
      </w:r>
    </w:p>
    <w:p w14:paraId="1730AD5D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23- git archive</w:t>
      </w:r>
    </w:p>
    <w:p w14:paraId="41778E05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archive </w:t>
      </w:r>
      <w:r w:rsidRPr="00DE03C8">
        <w:rPr>
          <w:rFonts w:cs="B Nazanin"/>
          <w:sz w:val="24"/>
          <w:szCs w:val="24"/>
          <w:rtl/>
        </w:rPr>
        <w:t>چند فایل را در یک فایل واحد ترکیب می کند. مانند ابزار</w:t>
      </w:r>
      <w:r w:rsidRPr="00DE03C8">
        <w:rPr>
          <w:rFonts w:cs="B Nazanin"/>
          <w:sz w:val="24"/>
          <w:szCs w:val="24"/>
          <w:lang w:bidi="fa-IR"/>
        </w:rPr>
        <w:t xml:space="preserve"> zip </w:t>
      </w:r>
      <w:r w:rsidRPr="00DE03C8">
        <w:rPr>
          <w:rFonts w:cs="B Nazanin"/>
          <w:sz w:val="24"/>
          <w:szCs w:val="24"/>
          <w:rtl/>
        </w:rPr>
        <w:t>است، یعنی می توانید فایل ها را از حالت فشرده خارج کنید و به هر کدام از فایل ها به طور جداگانه دسترسی داشته باشید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2290295D" w14:textId="77777777" w:rsidR="00DE03C8" w:rsidRPr="00DE03C8" w:rsidRDefault="00DE03C8" w:rsidP="00E7468E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archive –format zip HEAD &gt; archive-HEAD.zip</w:t>
      </w:r>
    </w:p>
    <w:p w14:paraId="0F8F9C92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یک فایل</w:t>
      </w:r>
      <w:r w:rsidRPr="00DE03C8">
        <w:rPr>
          <w:rFonts w:cs="B Nazanin"/>
          <w:sz w:val="24"/>
          <w:szCs w:val="24"/>
          <w:lang w:bidi="fa-IR"/>
        </w:rPr>
        <w:t xml:space="preserve"> zip </w:t>
      </w:r>
      <w:r w:rsidRPr="00DE03C8">
        <w:rPr>
          <w:rFonts w:cs="B Nazanin"/>
          <w:sz w:val="24"/>
          <w:szCs w:val="24"/>
          <w:rtl/>
        </w:rPr>
        <w:t>از بازبینی فعلی ایجاد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37640F8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24- git pull –rebase</w:t>
      </w:r>
    </w:p>
    <w:p w14:paraId="3AA718DA" w14:textId="0C5B1352" w:rsidR="00DE03C8" w:rsidRPr="00DE03C8" w:rsidRDefault="00DE03C8" w:rsidP="0058757D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بیشتر مواقع هنگام استفاده از</w:t>
      </w:r>
      <w:r w:rsidRPr="00DE03C8">
        <w:rPr>
          <w:rFonts w:cs="B Nazanin"/>
          <w:sz w:val="24"/>
          <w:szCs w:val="24"/>
          <w:lang w:bidi="fa-IR"/>
        </w:rPr>
        <w:t xml:space="preserve"> git pull </w:t>
      </w:r>
      <w:r w:rsidRPr="00DE03C8">
        <w:rPr>
          <w:rFonts w:cs="B Nazanin"/>
          <w:sz w:val="24"/>
          <w:szCs w:val="24"/>
          <w:rtl/>
        </w:rPr>
        <w:t>باید</w:t>
      </w:r>
      <w:r w:rsidR="0058757D">
        <w:rPr>
          <w:rFonts w:cs="B Nazanin"/>
          <w:sz w:val="24"/>
          <w:szCs w:val="24"/>
        </w:rPr>
        <w:t>)</w:t>
      </w:r>
      <w:r w:rsidRPr="00DE03C8">
        <w:rPr>
          <w:rFonts w:cs="B Nazanin"/>
          <w:sz w:val="24"/>
          <w:szCs w:val="24"/>
          <w:lang w:bidi="fa-IR"/>
        </w:rPr>
        <w:t xml:space="preserve"> rebase </w:t>
      </w:r>
      <w:r w:rsidRPr="00DE03C8">
        <w:rPr>
          <w:rFonts w:cs="B Nazanin"/>
          <w:sz w:val="24"/>
          <w:szCs w:val="24"/>
          <w:rtl/>
        </w:rPr>
        <w:t>نه ادغام یا</w:t>
      </w:r>
      <w:r w:rsidRPr="00DE03C8">
        <w:rPr>
          <w:rFonts w:cs="B Nazanin"/>
          <w:sz w:val="24"/>
          <w:szCs w:val="24"/>
          <w:lang w:bidi="fa-IR"/>
        </w:rPr>
        <w:t xml:space="preserve"> </w:t>
      </w:r>
      <w:r w:rsidR="0058757D">
        <w:rPr>
          <w:rFonts w:cs="B Nazanin"/>
          <w:sz w:val="24"/>
          <w:szCs w:val="24"/>
          <w:lang w:bidi="fa-IR"/>
        </w:rPr>
        <w:t>(</w:t>
      </w:r>
      <w:r w:rsidRPr="00DE03C8">
        <w:rPr>
          <w:rFonts w:cs="B Nazanin"/>
          <w:sz w:val="24"/>
          <w:szCs w:val="24"/>
          <w:lang w:bidi="fa-IR"/>
        </w:rPr>
        <w:t>merge</w:t>
      </w:r>
      <w:r w:rsidRPr="00DE03C8">
        <w:rPr>
          <w:rFonts w:cs="B Nazanin"/>
          <w:sz w:val="24"/>
          <w:szCs w:val="24"/>
          <w:rtl/>
        </w:rPr>
        <w:t>انجام دهید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377123DC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در این صورت می توانید از گزینه زیر استفاده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0A797F66" w14:textId="77777777" w:rsidR="00DE03C8" w:rsidRPr="00DE03C8" w:rsidRDefault="00DE03C8" w:rsidP="007F3657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pull –rebase</w:t>
      </w:r>
    </w:p>
    <w:p w14:paraId="721922AD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lastRenderedPageBreak/>
        <w:t>این کمک می کند تا تاریخچه را تمیز نگه دارید. همچنین از ادغام های متعدد جلوگیری می کند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495430A5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25- git blame</w:t>
      </w:r>
    </w:p>
    <w:p w14:paraId="3DDB1610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برای بررسی سطر به سطر محتوای هر فایل از دستور</w:t>
      </w:r>
      <w:r w:rsidRPr="00DE03C8">
        <w:rPr>
          <w:rFonts w:cs="B Nazanin"/>
          <w:sz w:val="24"/>
          <w:szCs w:val="24"/>
          <w:lang w:bidi="fa-IR"/>
        </w:rPr>
        <w:t xml:space="preserve"> git blame </w:t>
      </w:r>
      <w:r w:rsidRPr="00DE03C8">
        <w:rPr>
          <w:rFonts w:cs="B Nazanin"/>
          <w:sz w:val="24"/>
          <w:szCs w:val="24"/>
          <w:rtl/>
        </w:rPr>
        <w:t>استفاده کنید</w:t>
      </w:r>
      <w:r w:rsidRPr="00DE03C8">
        <w:rPr>
          <w:rFonts w:cs="B Nazanin"/>
          <w:sz w:val="24"/>
          <w:szCs w:val="24"/>
          <w:lang w:bidi="fa-IR"/>
        </w:rPr>
        <w:t xml:space="preserve">. </w:t>
      </w:r>
      <w:r w:rsidRPr="00DE03C8">
        <w:rPr>
          <w:rFonts w:cs="B Nazanin"/>
          <w:sz w:val="24"/>
          <w:szCs w:val="24"/>
          <w:rtl/>
        </w:rPr>
        <w:t>این دستور کمک می کند تا تشخیص دهید چه کسی تغییرات را در یک فایل ایجاد کرده است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8EA41C6" w14:textId="77777777" w:rsidR="00DE03C8" w:rsidRPr="00DE03C8" w:rsidRDefault="00DE03C8" w:rsidP="007F3657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blame &lt;your_file_name&gt;</w:t>
      </w:r>
    </w:p>
    <w:p w14:paraId="6DEA1A39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26- git tag</w:t>
      </w:r>
    </w:p>
    <w:p w14:paraId="48FCFFFB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در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تگ ها مفید هستند و می توانید از آنها برای مدیریت انتشار استفاده کنید. می توانید تگ را مانند یک شاخه بدون تغییر در نظر بگیرید</w:t>
      </w:r>
      <w:r w:rsidRPr="00DE03C8">
        <w:rPr>
          <w:rFonts w:cs="B Nazanin"/>
          <w:sz w:val="24"/>
          <w:szCs w:val="24"/>
          <w:lang w:bidi="fa-IR"/>
        </w:rPr>
        <w:t xml:space="preserve">. </w:t>
      </w:r>
      <w:r w:rsidRPr="00DE03C8">
        <w:rPr>
          <w:rFonts w:cs="B Nazanin"/>
          <w:sz w:val="24"/>
          <w:szCs w:val="24"/>
          <w:rtl/>
        </w:rPr>
        <w:t>اهمیت آن هنگام انتشار عمومی خیلی بیشتری است. از دستور</w:t>
      </w:r>
      <w:r w:rsidRPr="00DE03C8">
        <w:rPr>
          <w:rFonts w:cs="B Nazanin"/>
          <w:sz w:val="24"/>
          <w:szCs w:val="24"/>
          <w:lang w:bidi="fa-IR"/>
        </w:rPr>
        <w:t xml:space="preserve"> git tag </w:t>
      </w:r>
      <w:r w:rsidRPr="00DE03C8">
        <w:rPr>
          <w:rFonts w:cs="B Nazanin"/>
          <w:sz w:val="24"/>
          <w:szCs w:val="24"/>
          <w:rtl/>
        </w:rPr>
        <w:t>برای ایجاد یک تگ جدید استفاده می شود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2CF52304" w14:textId="77777777" w:rsidR="00DE03C8" w:rsidRPr="00DE03C8" w:rsidRDefault="00DE03C8" w:rsidP="007F3657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tag -a v1.0.0</w:t>
      </w:r>
    </w:p>
    <w:p w14:paraId="534D1A55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27- git verify-commit</w:t>
      </w:r>
    </w:p>
    <w:p w14:paraId="4FF80C77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verify-commit </w:t>
      </w:r>
      <w:r w:rsidRPr="00DE03C8">
        <w:rPr>
          <w:rFonts w:cs="B Nazanin"/>
          <w:sz w:val="24"/>
          <w:szCs w:val="24"/>
          <w:rtl/>
        </w:rPr>
        <w:t>امضای</w:t>
      </w:r>
      <w:r w:rsidRPr="00DE03C8">
        <w:rPr>
          <w:rFonts w:cs="B Nazanin"/>
          <w:sz w:val="24"/>
          <w:szCs w:val="24"/>
          <w:lang w:bidi="fa-IR"/>
        </w:rPr>
        <w:t xml:space="preserve"> gpg </w:t>
      </w:r>
      <w:r w:rsidRPr="00DE03C8">
        <w:rPr>
          <w:rFonts w:cs="B Nazanin"/>
          <w:sz w:val="24"/>
          <w:szCs w:val="24"/>
          <w:rtl/>
        </w:rPr>
        <w:t>کامیت ها را بررسی می کند</w:t>
      </w:r>
      <w:r w:rsidRPr="00DE03C8">
        <w:rPr>
          <w:rFonts w:cs="B Nazanin"/>
          <w:sz w:val="24"/>
          <w:szCs w:val="24"/>
          <w:lang w:bidi="fa-IR"/>
        </w:rPr>
        <w:t xml:space="preserve">. GPG </w:t>
      </w:r>
      <w:r w:rsidRPr="00DE03C8">
        <w:rPr>
          <w:rFonts w:cs="B Nazanin"/>
          <w:sz w:val="24"/>
          <w:szCs w:val="24"/>
          <w:rtl/>
        </w:rPr>
        <w:t>یا</w:t>
      </w:r>
      <w:r w:rsidRPr="00DE03C8">
        <w:rPr>
          <w:rFonts w:cs="B Nazanin"/>
          <w:sz w:val="24"/>
          <w:szCs w:val="24"/>
          <w:lang w:bidi="fa-IR"/>
        </w:rPr>
        <w:t xml:space="preserve"> “GNU Privacy Guard” </w:t>
      </w:r>
      <w:r w:rsidRPr="00DE03C8">
        <w:rPr>
          <w:rFonts w:cs="B Nazanin"/>
          <w:sz w:val="24"/>
          <w:szCs w:val="24"/>
          <w:rtl/>
        </w:rPr>
        <w:t>است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A03060C" w14:textId="77777777" w:rsidR="00DE03C8" w:rsidRPr="00DE03C8" w:rsidRDefault="00DE03C8" w:rsidP="007F3657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verify-commit &lt;commit&gt;</w:t>
      </w:r>
    </w:p>
    <w:p w14:paraId="610BEBE0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28- git verify-tag</w:t>
      </w:r>
    </w:p>
    <w:p w14:paraId="2164D169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با این دستور می توانید تگ را تأیید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33C2653D" w14:textId="77777777" w:rsidR="00DE03C8" w:rsidRPr="00DE03C8" w:rsidRDefault="00DE03C8" w:rsidP="007F3657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verify-tag &lt;tag&gt;</w:t>
      </w:r>
    </w:p>
    <w:p w14:paraId="43B2A290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29- git diff</w:t>
      </w:r>
    </w:p>
    <w:p w14:paraId="37133A24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بیشتر اوقات قبل از</w:t>
      </w:r>
      <w:r w:rsidRPr="00DE03C8">
        <w:rPr>
          <w:rFonts w:cs="B Nazanin"/>
          <w:sz w:val="24"/>
          <w:szCs w:val="24"/>
          <w:lang w:bidi="fa-IR"/>
        </w:rPr>
        <w:t xml:space="preserve"> commit </w:t>
      </w:r>
      <w:r w:rsidRPr="00DE03C8">
        <w:rPr>
          <w:rFonts w:cs="B Nazanin"/>
          <w:sz w:val="24"/>
          <w:szCs w:val="24"/>
          <w:rtl/>
        </w:rPr>
        <w:t>یا</w:t>
      </w:r>
      <w:r w:rsidRPr="00DE03C8">
        <w:rPr>
          <w:rFonts w:cs="B Nazanin"/>
          <w:sz w:val="24"/>
          <w:szCs w:val="24"/>
          <w:lang w:bidi="fa-IR"/>
        </w:rPr>
        <w:t xml:space="preserve"> push </w:t>
      </w:r>
      <w:r w:rsidRPr="00DE03C8">
        <w:rPr>
          <w:rFonts w:cs="B Nazanin"/>
          <w:sz w:val="24"/>
          <w:szCs w:val="24"/>
          <w:rtl/>
        </w:rPr>
        <w:t>باید دو فایل یا شاخه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را با هم مقایسه کنید. دستور مفید</w:t>
      </w:r>
      <w:r w:rsidRPr="00DE03C8">
        <w:rPr>
          <w:rFonts w:cs="B Nazanin"/>
          <w:sz w:val="24"/>
          <w:szCs w:val="24"/>
          <w:lang w:bidi="fa-IR"/>
        </w:rPr>
        <w:t xml:space="preserve"> git diff </w:t>
      </w:r>
      <w:r w:rsidRPr="00DE03C8">
        <w:rPr>
          <w:rFonts w:cs="B Nazanin"/>
          <w:sz w:val="24"/>
          <w:szCs w:val="24"/>
          <w:rtl/>
        </w:rPr>
        <w:t>برای این کار استفاده می شود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7AA4A05" w14:textId="7875EAB1" w:rsidR="00DE03C8" w:rsidRPr="00DE03C8" w:rsidRDefault="007F3657" w:rsidP="007F3657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(</w:t>
      </w:r>
      <w:r w:rsidR="00DE03C8" w:rsidRPr="00DE03C8">
        <w:rPr>
          <w:rFonts w:cs="B Nazanin"/>
          <w:sz w:val="24"/>
          <w:szCs w:val="24"/>
          <w:lang w:bidi="fa-IR"/>
        </w:rPr>
        <w:t xml:space="preserve">i </w:t>
      </w:r>
      <w:r w:rsidR="00DE03C8" w:rsidRPr="00DE03C8">
        <w:rPr>
          <w:rFonts w:cs="B Nazanin"/>
          <w:sz w:val="24"/>
          <w:szCs w:val="24"/>
          <w:rtl/>
        </w:rPr>
        <w:t>مقایسه دایرکتوری کاری با مخزن محلی</w:t>
      </w:r>
      <w:r w:rsidR="00DE03C8" w:rsidRPr="00DE03C8">
        <w:rPr>
          <w:rFonts w:cs="B Nazanin"/>
          <w:sz w:val="24"/>
          <w:szCs w:val="24"/>
          <w:lang w:bidi="fa-IR"/>
        </w:rPr>
        <w:t>:</w:t>
      </w:r>
    </w:p>
    <w:p w14:paraId="5AE6A4F1" w14:textId="77777777" w:rsidR="00DE03C8" w:rsidRPr="00DE03C8" w:rsidRDefault="00DE03C8" w:rsidP="007F3657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diff HEAD &lt;filename&gt;</w:t>
      </w:r>
    </w:p>
    <w:p w14:paraId="5D528698" w14:textId="2C3B3835" w:rsidR="00DE03C8" w:rsidRPr="00DE03C8" w:rsidRDefault="007F3657" w:rsidP="007F3657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(</w:t>
      </w:r>
      <w:r w:rsidR="00DE03C8" w:rsidRPr="00DE03C8">
        <w:rPr>
          <w:rFonts w:cs="B Nazanin"/>
          <w:sz w:val="24"/>
          <w:szCs w:val="24"/>
          <w:lang w:bidi="fa-IR"/>
        </w:rPr>
        <w:t>ii</w:t>
      </w:r>
      <w:r w:rsidR="00DE03C8" w:rsidRPr="00DE03C8">
        <w:rPr>
          <w:rFonts w:cs="B Nazanin"/>
          <w:sz w:val="24"/>
          <w:szCs w:val="24"/>
          <w:rtl/>
        </w:rPr>
        <w:t>مقایسه دو شاخه</w:t>
      </w:r>
      <w:r w:rsidR="00DE03C8" w:rsidRPr="00DE03C8">
        <w:rPr>
          <w:rFonts w:cs="B Nazanin"/>
          <w:sz w:val="24"/>
          <w:szCs w:val="24"/>
          <w:lang w:bidi="fa-IR"/>
        </w:rPr>
        <w:t>:</w:t>
      </w:r>
    </w:p>
    <w:p w14:paraId="42025547" w14:textId="77777777" w:rsidR="00DE03C8" w:rsidRPr="00DE03C8" w:rsidRDefault="00DE03C8" w:rsidP="007F3657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diff &lt;source branch&gt; &lt;target branch&gt;</w:t>
      </w:r>
    </w:p>
    <w:p w14:paraId="6E8E5962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30- git citool</w:t>
      </w:r>
    </w:p>
    <w:p w14:paraId="66080793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 xml:space="preserve">git citool </w:t>
      </w:r>
      <w:r w:rsidRPr="00DE03C8">
        <w:rPr>
          <w:rFonts w:cs="B Nazanin"/>
          <w:sz w:val="24"/>
          <w:szCs w:val="24"/>
          <w:rtl/>
        </w:rPr>
        <w:t>یک جایگزین گرافیکی برای کامیت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است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5D177FB9" w14:textId="77777777" w:rsidR="00DE03C8" w:rsidRPr="00DE03C8" w:rsidRDefault="00DE03C8" w:rsidP="007F3657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citool</w:t>
      </w:r>
    </w:p>
    <w:p w14:paraId="698BB691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31- git mv</w:t>
      </w:r>
    </w:p>
    <w:p w14:paraId="2FE7DB21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lastRenderedPageBreak/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mv </w:t>
      </w:r>
      <w:r w:rsidRPr="00DE03C8">
        <w:rPr>
          <w:rFonts w:cs="B Nazanin"/>
          <w:sz w:val="24"/>
          <w:szCs w:val="24"/>
          <w:rtl/>
        </w:rPr>
        <w:t>برای تغییر نام فایل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استفاده می شود. دو آرگومان دارد؛ نام فایل منبع و مقصد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6CCE3D87" w14:textId="77777777" w:rsidR="00DE03C8" w:rsidRPr="00DE03C8" w:rsidRDefault="00DE03C8" w:rsidP="00522443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mv &lt;old-file-name&gt; &lt;new-file-name&gt;</w:t>
      </w:r>
    </w:p>
    <w:p w14:paraId="3F1B5B41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32- git clean</w:t>
      </w:r>
    </w:p>
    <w:p w14:paraId="1788A628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با استفاده از دستور</w:t>
      </w:r>
      <w:r w:rsidRPr="00DE03C8">
        <w:rPr>
          <w:rFonts w:cs="B Nazanin"/>
          <w:sz w:val="24"/>
          <w:szCs w:val="24"/>
          <w:lang w:bidi="fa-IR"/>
        </w:rPr>
        <w:t xml:space="preserve"> git clean </w:t>
      </w:r>
      <w:r w:rsidRPr="00DE03C8">
        <w:rPr>
          <w:rFonts w:cs="B Nazanin"/>
          <w:sz w:val="24"/>
          <w:szCs w:val="24"/>
          <w:rtl/>
        </w:rPr>
        <w:t xml:space="preserve">می توانید با فایل های ردیابی نشده </w:t>
      </w:r>
      <w:r w:rsidRPr="00DE03C8">
        <w:rPr>
          <w:rFonts w:cs="B Nazanin"/>
          <w:sz w:val="24"/>
          <w:szCs w:val="24"/>
          <w:lang w:bidi="fa-IR"/>
        </w:rPr>
        <w:t xml:space="preserve">(untracked) </w:t>
      </w:r>
      <w:r w:rsidRPr="00DE03C8">
        <w:rPr>
          <w:rFonts w:cs="B Nazanin"/>
          <w:sz w:val="24"/>
          <w:szCs w:val="24"/>
          <w:rtl/>
        </w:rPr>
        <w:t>کار کنید. با این دستور می توانید همه فایل های ردیابی نشده را از دایرکتوری کار حذف کنید. برای کار با فایل های ردیابی شده</w:t>
      </w:r>
      <w:r w:rsidRPr="00DE03C8">
        <w:rPr>
          <w:rFonts w:cs="B Nazanin"/>
          <w:sz w:val="24"/>
          <w:szCs w:val="24"/>
          <w:lang w:bidi="fa-IR"/>
        </w:rPr>
        <w:t xml:space="preserve"> (tracked) </w:t>
      </w:r>
      <w:r w:rsidRPr="00DE03C8">
        <w:rPr>
          <w:rFonts w:cs="B Nazanin"/>
          <w:sz w:val="24"/>
          <w:szCs w:val="24"/>
          <w:rtl/>
        </w:rPr>
        <w:t>باید از دستور</w:t>
      </w:r>
      <w:r w:rsidRPr="00DE03C8">
        <w:rPr>
          <w:rFonts w:cs="B Nazanin"/>
          <w:sz w:val="24"/>
          <w:szCs w:val="24"/>
          <w:lang w:bidi="fa-IR"/>
        </w:rPr>
        <w:t xml:space="preserve"> git reset </w:t>
      </w:r>
      <w:r w:rsidRPr="00DE03C8">
        <w:rPr>
          <w:rFonts w:cs="B Nazanin"/>
          <w:sz w:val="24"/>
          <w:szCs w:val="24"/>
          <w:rtl/>
        </w:rPr>
        <w:t>استفاده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705B0254" w14:textId="77777777" w:rsidR="00DE03C8" w:rsidRPr="00DE03C8" w:rsidRDefault="00DE03C8" w:rsidP="00522443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clean</w:t>
      </w:r>
    </w:p>
    <w:p w14:paraId="6E753A63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33- git help</w:t>
      </w:r>
    </w:p>
    <w:p w14:paraId="224DDB22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دستورات زیادی در</w:t>
      </w:r>
      <w:r w:rsidRPr="00DE03C8">
        <w:rPr>
          <w:rFonts w:cs="B Nazanin"/>
          <w:sz w:val="24"/>
          <w:szCs w:val="24"/>
          <w:lang w:bidi="fa-IR"/>
        </w:rPr>
        <w:t xml:space="preserve"> Git </w:t>
      </w:r>
      <w:r w:rsidRPr="00DE03C8">
        <w:rPr>
          <w:rFonts w:cs="B Nazanin"/>
          <w:sz w:val="24"/>
          <w:szCs w:val="24"/>
          <w:rtl/>
        </w:rPr>
        <w:t>وجود دارد، برای به دست آوردن اطلاعات و راهنمایی بیشتر برای هر دستور می توانید از دستور</w:t>
      </w:r>
      <w:r w:rsidRPr="00DE03C8">
        <w:rPr>
          <w:rFonts w:cs="B Nazanin"/>
          <w:sz w:val="24"/>
          <w:szCs w:val="24"/>
          <w:lang w:bidi="fa-IR"/>
        </w:rPr>
        <w:t xml:space="preserve"> git help </w:t>
      </w:r>
      <w:r w:rsidRPr="00DE03C8">
        <w:rPr>
          <w:rFonts w:cs="B Nazanin"/>
          <w:sz w:val="24"/>
          <w:szCs w:val="24"/>
          <w:rtl/>
        </w:rPr>
        <w:t>در هر زمان از ترمینال استفاده کنید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FDC61DF" w14:textId="77777777" w:rsidR="00DE03C8" w:rsidRPr="00DE03C8" w:rsidRDefault="00DE03C8" w:rsidP="00522443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help &lt;git_command&gt;</w:t>
      </w:r>
    </w:p>
    <w:p w14:paraId="64A37C87" w14:textId="77777777" w:rsidR="00DE03C8" w:rsidRPr="00DE03C8" w:rsidRDefault="00DE03C8" w:rsidP="00DE03C8">
      <w:pPr>
        <w:bidi/>
        <w:spacing w:before="240"/>
        <w:jc w:val="both"/>
        <w:rPr>
          <w:rFonts w:cs="B Nazanin"/>
          <w:b/>
          <w:bCs/>
          <w:sz w:val="24"/>
          <w:szCs w:val="24"/>
          <w:lang w:bidi="fa-IR"/>
        </w:rPr>
      </w:pPr>
      <w:r w:rsidRPr="00DE03C8">
        <w:rPr>
          <w:rFonts w:cs="B Nazanin"/>
          <w:b/>
          <w:bCs/>
          <w:sz w:val="24"/>
          <w:szCs w:val="24"/>
          <w:lang w:bidi="fa-IR"/>
        </w:rPr>
        <w:t>34- git whatchanged</w:t>
      </w:r>
    </w:p>
    <w:p w14:paraId="6EED430C" w14:textId="77777777" w:rsidR="00DE03C8" w:rsidRPr="00DE03C8" w:rsidRDefault="00DE03C8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rtl/>
        </w:rPr>
        <w:t>دستور</w:t>
      </w:r>
      <w:r w:rsidRPr="00DE03C8">
        <w:rPr>
          <w:rFonts w:cs="B Nazanin"/>
          <w:sz w:val="24"/>
          <w:szCs w:val="24"/>
          <w:lang w:bidi="fa-IR"/>
        </w:rPr>
        <w:t xml:space="preserve"> git whatchanged </w:t>
      </w:r>
      <w:r w:rsidRPr="00DE03C8">
        <w:rPr>
          <w:rFonts w:cs="B Nazanin"/>
          <w:sz w:val="24"/>
          <w:szCs w:val="24"/>
          <w:rtl/>
        </w:rPr>
        <w:t>همان کار</w:t>
      </w:r>
      <w:r w:rsidRPr="00DE03C8">
        <w:rPr>
          <w:rFonts w:cs="B Nazanin"/>
          <w:sz w:val="24"/>
          <w:szCs w:val="24"/>
          <w:lang w:bidi="fa-IR"/>
        </w:rPr>
        <w:t xml:space="preserve"> git log </w:t>
      </w:r>
      <w:r w:rsidRPr="00DE03C8">
        <w:rPr>
          <w:rFonts w:cs="B Nazanin"/>
          <w:sz w:val="24"/>
          <w:szCs w:val="24"/>
          <w:rtl/>
        </w:rPr>
        <w:t>را انجام می دهد اما در قالب خام</w:t>
      </w:r>
      <w:r w:rsidRPr="00DE03C8">
        <w:rPr>
          <w:rFonts w:cs="B Nazanin"/>
          <w:sz w:val="24"/>
          <w:szCs w:val="24"/>
          <w:lang w:bidi="fa-IR"/>
        </w:rPr>
        <w:t>.</w:t>
      </w:r>
    </w:p>
    <w:p w14:paraId="1F3214CE" w14:textId="77777777" w:rsidR="00DE03C8" w:rsidRPr="00DE03C8" w:rsidRDefault="00DE03C8" w:rsidP="00522443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 git whatchanged</w:t>
      </w:r>
    </w:p>
    <w:p w14:paraId="5F54D69C" w14:textId="34106DFD" w:rsidR="00DE03C8" w:rsidRPr="00DE03C8" w:rsidRDefault="00AF340A" w:rsidP="00DE03C8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hyperlink r:id="rId25" w:history="1">
        <w:r w:rsidR="00DE03C8" w:rsidRPr="00DE03C8">
          <w:rPr>
            <w:rStyle w:val="Hyperlink"/>
            <w:rFonts w:cs="B Nazanin"/>
            <w:sz w:val="24"/>
            <w:szCs w:val="24"/>
            <w:lang w:bidi="fa-IR"/>
          </w:rPr>
          <w:t xml:space="preserve"> </w:t>
        </w:r>
        <w:r w:rsidR="00DE03C8" w:rsidRPr="00DE03C8">
          <w:rPr>
            <w:rStyle w:val="Hyperlink"/>
            <w:rFonts w:cs="B Nazanin"/>
            <w:sz w:val="24"/>
            <w:szCs w:val="24"/>
            <w:rtl/>
          </w:rPr>
          <w:t>آموزش گیت لب و گیت هاب از صفر تا صد رایگان</w:t>
        </w:r>
        <w:r w:rsidR="00DE03C8" w:rsidRPr="00DE03C8">
          <w:rPr>
            <w:rStyle w:val="Hyperlink"/>
            <w:rFonts w:cs="B Nazanin"/>
            <w:sz w:val="24"/>
            <w:szCs w:val="24"/>
            <w:lang w:bidi="fa-IR"/>
          </w:rPr>
          <w:t xml:space="preserve"> (</w:t>
        </w:r>
        <w:r w:rsidR="00DE03C8" w:rsidRPr="00DE03C8">
          <w:rPr>
            <w:rStyle w:val="Hyperlink"/>
            <w:rFonts w:cs="B Nazanin"/>
            <w:sz w:val="24"/>
            <w:szCs w:val="24"/>
            <w:rtl/>
          </w:rPr>
          <w:t>فیلم+ جزوه</w:t>
        </w:r>
        <w:r w:rsidR="00DE03C8" w:rsidRPr="00DE03C8">
          <w:rPr>
            <w:rStyle w:val="Hyperlink"/>
            <w:rFonts w:cs="B Nazanin"/>
            <w:sz w:val="24"/>
            <w:szCs w:val="24"/>
            <w:lang w:bidi="fa-IR"/>
          </w:rPr>
          <w:t xml:space="preserve"> PDF)</w:t>
        </w:r>
      </w:hyperlink>
    </w:p>
    <w:p w14:paraId="1623E6C6" w14:textId="6DAF11F4" w:rsidR="00522443" w:rsidRPr="00372CB0" w:rsidRDefault="00522443" w:rsidP="00522443">
      <w:pPr>
        <w:pStyle w:val="Heading2"/>
        <w:shd w:val="clear" w:color="auto" w:fill="00D2AF"/>
        <w:bidi/>
        <w:spacing w:before="150" w:after="150"/>
        <w:jc w:val="both"/>
        <w:rPr>
          <w:rFonts w:ascii="IranSans" w:hAnsi="IranSans" w:cs="B Nazanin"/>
          <w:b/>
          <w:bCs/>
          <w:color w:val="FFFFFF"/>
          <w:lang w:bidi="fa-IR"/>
        </w:rPr>
      </w:pPr>
      <w:r w:rsidRPr="00522443">
        <w:rPr>
          <w:rFonts w:ascii="IranSans" w:hAnsi="IranSans" w:cs="B Nazanin"/>
          <w:b/>
          <w:bCs/>
          <w:color w:val="FFFFFF"/>
          <w:rtl/>
          <w:lang w:bidi="fa-IR"/>
        </w:rPr>
        <w:t xml:space="preserve">برگشت به </w:t>
      </w:r>
      <w:r w:rsidRPr="00522443">
        <w:rPr>
          <w:rFonts w:ascii="IranSans" w:hAnsi="IranSans" w:cs="B Nazanin"/>
          <w:b/>
          <w:bCs/>
          <w:color w:val="FFFFFF"/>
          <w:lang w:bidi="fa-IR"/>
        </w:rPr>
        <w:t>commit</w:t>
      </w:r>
      <w:r w:rsidRPr="00522443">
        <w:rPr>
          <w:rFonts w:ascii="IranSans" w:hAnsi="IranSans" w:cs="B Nazanin"/>
          <w:b/>
          <w:bCs/>
          <w:color w:val="FFFFFF"/>
          <w:rtl/>
          <w:lang w:bidi="fa-IR"/>
        </w:rPr>
        <w:t xml:space="preserve"> ها</w:t>
      </w:r>
      <w:r w:rsidRPr="00522443">
        <w:rPr>
          <w:rFonts w:ascii="IranSans" w:hAnsi="IranSans" w:cs="B Nazanin" w:hint="cs"/>
          <w:b/>
          <w:bCs/>
          <w:color w:val="FFFFFF"/>
          <w:rtl/>
          <w:lang w:bidi="fa-IR"/>
        </w:rPr>
        <w:t>ی</w:t>
      </w:r>
      <w:r w:rsidRPr="00522443">
        <w:rPr>
          <w:rFonts w:ascii="IranSans" w:hAnsi="IranSans" w:cs="B Nazanin"/>
          <w:b/>
          <w:bCs/>
          <w:color w:val="FFFFFF"/>
          <w:rtl/>
          <w:lang w:bidi="fa-IR"/>
        </w:rPr>
        <w:t xml:space="preserve"> قبل</w:t>
      </w:r>
      <w:r w:rsidRPr="00522443">
        <w:rPr>
          <w:rFonts w:ascii="IranSans" w:hAnsi="IranSans" w:cs="B Nazanin" w:hint="cs"/>
          <w:b/>
          <w:bCs/>
          <w:color w:val="FFFFFF"/>
          <w:rtl/>
          <w:lang w:bidi="fa-IR"/>
        </w:rPr>
        <w:t>ی</w:t>
      </w:r>
      <w:r w:rsidRPr="00522443">
        <w:rPr>
          <w:rFonts w:ascii="IranSans" w:hAnsi="IranSans" w:cs="B Nazanin"/>
          <w:b/>
          <w:bCs/>
          <w:color w:val="FFFFFF"/>
          <w:rtl/>
          <w:lang w:bidi="fa-IR"/>
        </w:rPr>
        <w:t xml:space="preserve"> در </w:t>
      </w:r>
      <w:r w:rsidRPr="00522443">
        <w:rPr>
          <w:rFonts w:ascii="IranSans" w:hAnsi="IranSans" w:cs="B Nazanin"/>
          <w:b/>
          <w:bCs/>
          <w:color w:val="FFFFFF"/>
          <w:lang w:bidi="fa-IR"/>
        </w:rPr>
        <w:t>Git</w:t>
      </w:r>
    </w:p>
    <w:p w14:paraId="42A951A1" w14:textId="77777777" w:rsidR="00522443" w:rsidRPr="00522443" w:rsidRDefault="00522443" w:rsidP="00522443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522443">
        <w:rPr>
          <w:rFonts w:cs="B Nazanin"/>
          <w:sz w:val="24"/>
          <w:szCs w:val="24"/>
          <w:rtl/>
        </w:rPr>
        <w:t>با دستور زیر می توان به</w:t>
      </w:r>
      <w:r w:rsidRPr="00522443">
        <w:rPr>
          <w:rFonts w:cs="B Nazanin"/>
          <w:sz w:val="24"/>
          <w:szCs w:val="24"/>
          <w:lang w:bidi="fa-IR"/>
        </w:rPr>
        <w:t xml:space="preserve"> commit </w:t>
      </w:r>
      <w:r w:rsidRPr="00522443">
        <w:rPr>
          <w:rFonts w:cs="B Nazanin"/>
          <w:sz w:val="24"/>
          <w:szCs w:val="24"/>
          <w:rtl/>
        </w:rPr>
        <w:t>قبلی بازگشت و آن را به صورت</w:t>
      </w:r>
      <w:r w:rsidRPr="00522443">
        <w:rPr>
          <w:rFonts w:cs="B Nazanin"/>
          <w:sz w:val="24"/>
          <w:szCs w:val="24"/>
          <w:lang w:bidi="fa-IR"/>
        </w:rPr>
        <w:t xml:space="preserve"> commit </w:t>
      </w:r>
      <w:r w:rsidRPr="00522443">
        <w:rPr>
          <w:rFonts w:cs="B Nazanin"/>
          <w:sz w:val="24"/>
          <w:szCs w:val="24"/>
          <w:rtl/>
        </w:rPr>
        <w:t>جدید در آورد , یعنی تاریخچه و ترتیب</w:t>
      </w:r>
      <w:r w:rsidRPr="00522443">
        <w:rPr>
          <w:rFonts w:cs="B Nazanin"/>
          <w:sz w:val="24"/>
          <w:szCs w:val="24"/>
          <w:lang w:bidi="fa-IR"/>
        </w:rPr>
        <w:t xml:space="preserve"> commit </w:t>
      </w:r>
      <w:r w:rsidRPr="00522443">
        <w:rPr>
          <w:rFonts w:cs="B Nazanin"/>
          <w:sz w:val="24"/>
          <w:szCs w:val="24"/>
          <w:rtl/>
        </w:rPr>
        <w:t>های قبلی در</w:t>
      </w:r>
      <w:r w:rsidRPr="00522443">
        <w:rPr>
          <w:rFonts w:cs="B Nazanin"/>
          <w:sz w:val="24"/>
          <w:szCs w:val="24"/>
          <w:lang w:bidi="fa-IR"/>
        </w:rPr>
        <w:t xml:space="preserve"> repository </w:t>
      </w:r>
      <w:r w:rsidRPr="00522443">
        <w:rPr>
          <w:rFonts w:cs="B Nazanin"/>
          <w:sz w:val="24"/>
          <w:szCs w:val="24"/>
          <w:rtl/>
        </w:rPr>
        <w:t>ذخیره باقی می ماند</w:t>
      </w:r>
    </w:p>
    <w:p w14:paraId="74AD6E38" w14:textId="437E4909" w:rsidR="00522443" w:rsidRPr="00522443" w:rsidRDefault="00522443" w:rsidP="00522443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</w:t>
      </w:r>
      <w:r w:rsidRPr="00522443">
        <w:rPr>
          <w:rFonts w:cs="B Nazanin"/>
          <w:sz w:val="24"/>
          <w:szCs w:val="24"/>
          <w:lang w:bidi="fa-IR"/>
        </w:rPr>
        <w:t xml:space="preserve"> git revert commit</w:t>
      </w:r>
    </w:p>
    <w:p w14:paraId="3C6A474A" w14:textId="77777777" w:rsidR="00522443" w:rsidRPr="00522443" w:rsidRDefault="00522443" w:rsidP="00522443">
      <w:pPr>
        <w:bidi/>
        <w:spacing w:before="240"/>
        <w:jc w:val="both"/>
        <w:rPr>
          <w:rFonts w:cs="B Nazanin"/>
          <w:sz w:val="24"/>
          <w:szCs w:val="24"/>
          <w:lang w:bidi="fa-IR"/>
        </w:rPr>
      </w:pPr>
      <w:r w:rsidRPr="00522443">
        <w:rPr>
          <w:rFonts w:cs="B Nazanin"/>
          <w:sz w:val="24"/>
          <w:szCs w:val="24"/>
          <w:rtl/>
        </w:rPr>
        <w:t>روش دیگه برای</w:t>
      </w:r>
      <w:r w:rsidRPr="00522443">
        <w:rPr>
          <w:rFonts w:cs="B Nazanin"/>
          <w:sz w:val="24"/>
          <w:szCs w:val="24"/>
          <w:lang w:bidi="fa-IR"/>
        </w:rPr>
        <w:t xml:space="preserve"> undo </w:t>
      </w:r>
      <w:r w:rsidRPr="00522443">
        <w:rPr>
          <w:rFonts w:cs="B Nazanin"/>
          <w:sz w:val="24"/>
          <w:szCs w:val="24"/>
          <w:rtl/>
        </w:rPr>
        <w:t>استفاده از دستور</w:t>
      </w:r>
      <w:r w:rsidRPr="00522443">
        <w:rPr>
          <w:rFonts w:cs="B Nazanin"/>
          <w:sz w:val="24"/>
          <w:szCs w:val="24"/>
          <w:lang w:bidi="fa-IR"/>
        </w:rPr>
        <w:t xml:space="preserve"> reset </w:t>
      </w:r>
      <w:r w:rsidRPr="00522443">
        <w:rPr>
          <w:rFonts w:cs="B Nazanin"/>
          <w:sz w:val="24"/>
          <w:szCs w:val="24"/>
          <w:rtl/>
        </w:rPr>
        <w:t>است که اصلا توصیه نمیشه چون کلا بر میگرده به</w:t>
      </w:r>
      <w:r w:rsidRPr="00522443">
        <w:rPr>
          <w:rFonts w:cs="B Nazanin"/>
          <w:sz w:val="24"/>
          <w:szCs w:val="24"/>
          <w:lang w:bidi="fa-IR"/>
        </w:rPr>
        <w:t xml:space="preserve"> commit </w:t>
      </w:r>
      <w:r w:rsidRPr="00522443">
        <w:rPr>
          <w:rFonts w:cs="B Nazanin"/>
          <w:sz w:val="24"/>
          <w:szCs w:val="24"/>
          <w:rtl/>
        </w:rPr>
        <w:t>قبلی و تاریخچه</w:t>
      </w:r>
      <w:r w:rsidRPr="00522443">
        <w:rPr>
          <w:rFonts w:cs="B Nazanin"/>
          <w:sz w:val="24"/>
          <w:szCs w:val="24"/>
          <w:lang w:bidi="fa-IR"/>
        </w:rPr>
        <w:t xml:space="preserve"> commit </w:t>
      </w:r>
      <w:r w:rsidRPr="00522443">
        <w:rPr>
          <w:rFonts w:cs="B Nazanin"/>
          <w:sz w:val="24"/>
          <w:szCs w:val="24"/>
          <w:rtl/>
        </w:rPr>
        <w:t xml:space="preserve">های بعدی </w:t>
      </w:r>
      <w:r w:rsidRPr="00522443">
        <w:rPr>
          <w:rFonts w:ascii="Cambria" w:hAnsi="Cambria" w:cs="Cambria" w:hint="cs"/>
          <w:sz w:val="24"/>
          <w:szCs w:val="24"/>
          <w:rtl/>
        </w:rPr>
        <w:t> </w:t>
      </w:r>
      <w:r w:rsidRPr="00522443">
        <w:rPr>
          <w:rFonts w:cs="B Nazanin" w:hint="cs"/>
          <w:sz w:val="24"/>
          <w:szCs w:val="24"/>
          <w:rtl/>
        </w:rPr>
        <w:t>پاک</w:t>
      </w:r>
      <w:r w:rsidRPr="00522443">
        <w:rPr>
          <w:rFonts w:cs="B Nazanin"/>
          <w:sz w:val="24"/>
          <w:szCs w:val="24"/>
          <w:rtl/>
        </w:rPr>
        <w:t xml:space="preserve"> </w:t>
      </w:r>
      <w:r w:rsidRPr="00522443">
        <w:rPr>
          <w:rFonts w:cs="B Nazanin" w:hint="cs"/>
          <w:sz w:val="24"/>
          <w:szCs w:val="24"/>
          <w:rtl/>
        </w:rPr>
        <w:t>می</w:t>
      </w:r>
      <w:r w:rsidRPr="00522443">
        <w:rPr>
          <w:rFonts w:cs="B Nazanin"/>
          <w:sz w:val="24"/>
          <w:szCs w:val="24"/>
          <w:rtl/>
        </w:rPr>
        <w:t xml:space="preserve"> </w:t>
      </w:r>
      <w:r w:rsidRPr="00522443">
        <w:rPr>
          <w:rFonts w:cs="B Nazanin" w:hint="cs"/>
          <w:sz w:val="24"/>
          <w:szCs w:val="24"/>
          <w:rtl/>
        </w:rPr>
        <w:t>شود</w:t>
      </w:r>
    </w:p>
    <w:p w14:paraId="543DBFEB" w14:textId="1C4EF566" w:rsidR="00522443" w:rsidRPr="00522443" w:rsidRDefault="00522443" w:rsidP="00522443">
      <w:pPr>
        <w:spacing w:before="240"/>
        <w:jc w:val="both"/>
        <w:rPr>
          <w:rFonts w:cs="B Nazanin"/>
          <w:sz w:val="24"/>
          <w:szCs w:val="24"/>
          <w:lang w:bidi="fa-IR"/>
        </w:rPr>
      </w:pPr>
      <w:r w:rsidRPr="00DE03C8">
        <w:rPr>
          <w:rFonts w:cs="B Nazanin"/>
          <w:sz w:val="24"/>
          <w:szCs w:val="24"/>
          <w:lang w:bidi="fa-IR"/>
        </w:rPr>
        <w:t>$</w:t>
      </w:r>
      <w:r>
        <w:rPr>
          <w:rFonts w:cs="B Nazanin"/>
          <w:sz w:val="24"/>
          <w:szCs w:val="24"/>
          <w:lang w:bidi="fa-IR"/>
        </w:rPr>
        <w:t xml:space="preserve"> </w:t>
      </w:r>
      <w:r w:rsidRPr="00522443">
        <w:rPr>
          <w:rFonts w:cs="B Nazanin"/>
          <w:sz w:val="24"/>
          <w:szCs w:val="24"/>
          <w:lang w:bidi="fa-IR"/>
        </w:rPr>
        <w:t>git reset commit</w:t>
      </w:r>
    </w:p>
    <w:p w14:paraId="7F62656E" w14:textId="77777777" w:rsidR="00540943" w:rsidRDefault="00540943" w:rsidP="00540943">
      <w:pPr>
        <w:bidi/>
        <w:spacing w:before="240"/>
        <w:jc w:val="both"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</w:p>
    <w:sectPr w:rsidR="00540943" w:rsidSect="000F56EC">
      <w:footerReference w:type="default" r:id="rId26"/>
      <w:pgSz w:w="12240" w:h="15840"/>
      <w:pgMar w:top="720" w:right="720" w:bottom="72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2E4BA" w14:textId="77777777" w:rsidR="00AF340A" w:rsidRDefault="00AF340A" w:rsidP="00CE3D08">
      <w:r>
        <w:separator/>
      </w:r>
    </w:p>
  </w:endnote>
  <w:endnote w:type="continuationSeparator" w:id="0">
    <w:p w14:paraId="67A9F78E" w14:textId="77777777" w:rsidR="00AF340A" w:rsidRDefault="00AF340A" w:rsidP="00CE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Al Qalam Quran Majeed 1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C0C7A" w14:textId="11490737" w:rsidR="00447573" w:rsidRDefault="00447573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22443">
      <w:rPr>
        <w:caps/>
        <w:noProof/>
        <w:color w:val="5B9BD5" w:themeColor="accent1"/>
      </w:rPr>
      <w:t>13</w:t>
    </w:r>
    <w:r>
      <w:rPr>
        <w:caps/>
        <w:noProof/>
        <w:color w:val="5B9BD5" w:themeColor="accent1"/>
      </w:rPr>
      <w:fldChar w:fldCharType="end"/>
    </w:r>
  </w:p>
  <w:p w14:paraId="3207971D" w14:textId="77777777" w:rsidR="00447573" w:rsidRDefault="00447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0E33B" w14:textId="77777777" w:rsidR="00AF340A" w:rsidRDefault="00AF340A" w:rsidP="00CE3D08">
      <w:r>
        <w:separator/>
      </w:r>
    </w:p>
  </w:footnote>
  <w:footnote w:type="continuationSeparator" w:id="0">
    <w:p w14:paraId="382ECBAA" w14:textId="77777777" w:rsidR="00AF340A" w:rsidRDefault="00AF340A" w:rsidP="00CE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1EAB"/>
    <w:multiLevelType w:val="hybridMultilevel"/>
    <w:tmpl w:val="9C9E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A79"/>
    <w:multiLevelType w:val="hybridMultilevel"/>
    <w:tmpl w:val="B100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6AF6"/>
    <w:multiLevelType w:val="hybridMultilevel"/>
    <w:tmpl w:val="5B36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18C3"/>
    <w:multiLevelType w:val="multilevel"/>
    <w:tmpl w:val="032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37231"/>
    <w:multiLevelType w:val="multilevel"/>
    <w:tmpl w:val="032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5054A"/>
    <w:multiLevelType w:val="multilevel"/>
    <w:tmpl w:val="12E8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001FD"/>
    <w:multiLevelType w:val="hybridMultilevel"/>
    <w:tmpl w:val="D62A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E4A33"/>
    <w:multiLevelType w:val="multilevel"/>
    <w:tmpl w:val="73F2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701D4"/>
    <w:multiLevelType w:val="multilevel"/>
    <w:tmpl w:val="861E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415E0"/>
    <w:multiLevelType w:val="hybridMultilevel"/>
    <w:tmpl w:val="70B4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25B3B"/>
    <w:multiLevelType w:val="multilevel"/>
    <w:tmpl w:val="032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C73F7"/>
    <w:multiLevelType w:val="multilevel"/>
    <w:tmpl w:val="032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F47BF"/>
    <w:multiLevelType w:val="multilevel"/>
    <w:tmpl w:val="7A6A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808DD"/>
    <w:multiLevelType w:val="hybridMultilevel"/>
    <w:tmpl w:val="1414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E0CDC"/>
    <w:multiLevelType w:val="multilevel"/>
    <w:tmpl w:val="032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90B42"/>
    <w:multiLevelType w:val="hybridMultilevel"/>
    <w:tmpl w:val="8C50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42E40"/>
    <w:multiLevelType w:val="hybridMultilevel"/>
    <w:tmpl w:val="0E7E7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3D2612"/>
    <w:multiLevelType w:val="multilevel"/>
    <w:tmpl w:val="032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13510"/>
    <w:multiLevelType w:val="multilevel"/>
    <w:tmpl w:val="73F2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036DA"/>
    <w:multiLevelType w:val="multilevel"/>
    <w:tmpl w:val="032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B6C3E"/>
    <w:multiLevelType w:val="multilevel"/>
    <w:tmpl w:val="032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9"/>
  </w:num>
  <w:num w:numId="5">
    <w:abstractNumId w:val="14"/>
  </w:num>
  <w:num w:numId="6">
    <w:abstractNumId w:val="17"/>
  </w:num>
  <w:num w:numId="7">
    <w:abstractNumId w:val="3"/>
  </w:num>
  <w:num w:numId="8">
    <w:abstractNumId w:val="4"/>
  </w:num>
  <w:num w:numId="9">
    <w:abstractNumId w:val="10"/>
  </w:num>
  <w:num w:numId="10">
    <w:abstractNumId w:val="11"/>
  </w:num>
  <w:num w:numId="11">
    <w:abstractNumId w:val="20"/>
  </w:num>
  <w:num w:numId="12">
    <w:abstractNumId w:val="19"/>
  </w:num>
  <w:num w:numId="13">
    <w:abstractNumId w:val="0"/>
  </w:num>
  <w:num w:numId="14">
    <w:abstractNumId w:val="6"/>
  </w:num>
  <w:num w:numId="15">
    <w:abstractNumId w:val="2"/>
  </w:num>
  <w:num w:numId="16">
    <w:abstractNumId w:val="1"/>
  </w:num>
  <w:num w:numId="17">
    <w:abstractNumId w:val="15"/>
  </w:num>
  <w:num w:numId="18">
    <w:abstractNumId w:val="13"/>
  </w:num>
  <w:num w:numId="19">
    <w:abstractNumId w:val="7"/>
  </w:num>
  <w:num w:numId="20">
    <w:abstractNumId w:val="18"/>
  </w:num>
  <w:num w:numId="21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B2"/>
    <w:rsid w:val="00000D34"/>
    <w:rsid w:val="0000460B"/>
    <w:rsid w:val="00004FD2"/>
    <w:rsid w:val="00006453"/>
    <w:rsid w:val="00006A97"/>
    <w:rsid w:val="000076F2"/>
    <w:rsid w:val="00014834"/>
    <w:rsid w:val="000150C0"/>
    <w:rsid w:val="000226DE"/>
    <w:rsid w:val="00034FB5"/>
    <w:rsid w:val="000428DB"/>
    <w:rsid w:val="00045F98"/>
    <w:rsid w:val="00050E81"/>
    <w:rsid w:val="000528B4"/>
    <w:rsid w:val="00053B5D"/>
    <w:rsid w:val="00056332"/>
    <w:rsid w:val="00076FD0"/>
    <w:rsid w:val="00087705"/>
    <w:rsid w:val="000921AC"/>
    <w:rsid w:val="000A109D"/>
    <w:rsid w:val="000A1108"/>
    <w:rsid w:val="000A3F68"/>
    <w:rsid w:val="000A3F7E"/>
    <w:rsid w:val="000A561C"/>
    <w:rsid w:val="000B5BBF"/>
    <w:rsid w:val="000C10B3"/>
    <w:rsid w:val="000C50D1"/>
    <w:rsid w:val="000C5E7F"/>
    <w:rsid w:val="000C6BF9"/>
    <w:rsid w:val="000D1821"/>
    <w:rsid w:val="000D5816"/>
    <w:rsid w:val="000E48F1"/>
    <w:rsid w:val="000E5E95"/>
    <w:rsid w:val="000E64AF"/>
    <w:rsid w:val="000F56EC"/>
    <w:rsid w:val="00106CE1"/>
    <w:rsid w:val="001118FB"/>
    <w:rsid w:val="00112541"/>
    <w:rsid w:val="00112BA1"/>
    <w:rsid w:val="00113932"/>
    <w:rsid w:val="001218E7"/>
    <w:rsid w:val="00121CB7"/>
    <w:rsid w:val="0012319D"/>
    <w:rsid w:val="001234E9"/>
    <w:rsid w:val="00124911"/>
    <w:rsid w:val="001261AD"/>
    <w:rsid w:val="001336E2"/>
    <w:rsid w:val="0014128F"/>
    <w:rsid w:val="001453E1"/>
    <w:rsid w:val="00163095"/>
    <w:rsid w:val="00165666"/>
    <w:rsid w:val="00170993"/>
    <w:rsid w:val="00175775"/>
    <w:rsid w:val="001759E6"/>
    <w:rsid w:val="001769A4"/>
    <w:rsid w:val="0018448C"/>
    <w:rsid w:val="00185745"/>
    <w:rsid w:val="00186ECD"/>
    <w:rsid w:val="00187CA7"/>
    <w:rsid w:val="00191957"/>
    <w:rsid w:val="001931C4"/>
    <w:rsid w:val="00195EDA"/>
    <w:rsid w:val="001A5535"/>
    <w:rsid w:val="001A7A76"/>
    <w:rsid w:val="001B351B"/>
    <w:rsid w:val="001D4B4C"/>
    <w:rsid w:val="001E0007"/>
    <w:rsid w:val="001E36DE"/>
    <w:rsid w:val="001E6577"/>
    <w:rsid w:val="001F1CBD"/>
    <w:rsid w:val="001F2937"/>
    <w:rsid w:val="001F4248"/>
    <w:rsid w:val="001F7608"/>
    <w:rsid w:val="00200A83"/>
    <w:rsid w:val="002055E2"/>
    <w:rsid w:val="00217A03"/>
    <w:rsid w:val="002233CE"/>
    <w:rsid w:val="002307BC"/>
    <w:rsid w:val="002352E8"/>
    <w:rsid w:val="00237E83"/>
    <w:rsid w:val="0024041A"/>
    <w:rsid w:val="00240540"/>
    <w:rsid w:val="00243345"/>
    <w:rsid w:val="00251695"/>
    <w:rsid w:val="00251925"/>
    <w:rsid w:val="00260B41"/>
    <w:rsid w:val="00262FD9"/>
    <w:rsid w:val="00273D64"/>
    <w:rsid w:val="00290F4B"/>
    <w:rsid w:val="0029205A"/>
    <w:rsid w:val="002A3515"/>
    <w:rsid w:val="002A44CF"/>
    <w:rsid w:val="002A48E6"/>
    <w:rsid w:val="002A4D17"/>
    <w:rsid w:val="002A620A"/>
    <w:rsid w:val="002B0E70"/>
    <w:rsid w:val="002B564C"/>
    <w:rsid w:val="002B5AD6"/>
    <w:rsid w:val="002C29EB"/>
    <w:rsid w:val="002C6564"/>
    <w:rsid w:val="002D208D"/>
    <w:rsid w:val="002E34BE"/>
    <w:rsid w:val="002E4B15"/>
    <w:rsid w:val="002E5CA3"/>
    <w:rsid w:val="002F1904"/>
    <w:rsid w:val="002F2F63"/>
    <w:rsid w:val="00300517"/>
    <w:rsid w:val="00301ABD"/>
    <w:rsid w:val="00306D81"/>
    <w:rsid w:val="003115D9"/>
    <w:rsid w:val="00312A51"/>
    <w:rsid w:val="00316B3E"/>
    <w:rsid w:val="00323208"/>
    <w:rsid w:val="00325DB8"/>
    <w:rsid w:val="003312EB"/>
    <w:rsid w:val="00332F12"/>
    <w:rsid w:val="00334931"/>
    <w:rsid w:val="0034644B"/>
    <w:rsid w:val="00350184"/>
    <w:rsid w:val="00354CB1"/>
    <w:rsid w:val="00355DEE"/>
    <w:rsid w:val="0036291B"/>
    <w:rsid w:val="00372CB0"/>
    <w:rsid w:val="003744D2"/>
    <w:rsid w:val="003778D9"/>
    <w:rsid w:val="00385F40"/>
    <w:rsid w:val="003917D2"/>
    <w:rsid w:val="003A5730"/>
    <w:rsid w:val="003A7AF4"/>
    <w:rsid w:val="003B5C27"/>
    <w:rsid w:val="003B6030"/>
    <w:rsid w:val="003B7CC1"/>
    <w:rsid w:val="003C09A9"/>
    <w:rsid w:val="003C0D0A"/>
    <w:rsid w:val="003D48A4"/>
    <w:rsid w:val="003E0657"/>
    <w:rsid w:val="003E2B52"/>
    <w:rsid w:val="003E6292"/>
    <w:rsid w:val="003F05CD"/>
    <w:rsid w:val="003F23C2"/>
    <w:rsid w:val="003F376A"/>
    <w:rsid w:val="003F456B"/>
    <w:rsid w:val="003F74A4"/>
    <w:rsid w:val="003F7EBC"/>
    <w:rsid w:val="004006D8"/>
    <w:rsid w:val="004062B3"/>
    <w:rsid w:val="004101F2"/>
    <w:rsid w:val="00421ABA"/>
    <w:rsid w:val="00425EDB"/>
    <w:rsid w:val="004307AD"/>
    <w:rsid w:val="00431A20"/>
    <w:rsid w:val="00434BBA"/>
    <w:rsid w:val="004375B2"/>
    <w:rsid w:val="004463CF"/>
    <w:rsid w:val="00447573"/>
    <w:rsid w:val="0045008C"/>
    <w:rsid w:val="00454F6E"/>
    <w:rsid w:val="004562ED"/>
    <w:rsid w:val="004615D7"/>
    <w:rsid w:val="0046175A"/>
    <w:rsid w:val="00464742"/>
    <w:rsid w:val="0046761C"/>
    <w:rsid w:val="00471029"/>
    <w:rsid w:val="00472698"/>
    <w:rsid w:val="00475382"/>
    <w:rsid w:val="00475FBA"/>
    <w:rsid w:val="00492C6E"/>
    <w:rsid w:val="00494D1F"/>
    <w:rsid w:val="004A02B4"/>
    <w:rsid w:val="004A7FF9"/>
    <w:rsid w:val="004B5174"/>
    <w:rsid w:val="004C268C"/>
    <w:rsid w:val="004C6030"/>
    <w:rsid w:val="004D5BCD"/>
    <w:rsid w:val="004D7222"/>
    <w:rsid w:val="004E1CAF"/>
    <w:rsid w:val="004E5164"/>
    <w:rsid w:val="004E6A6F"/>
    <w:rsid w:val="004F248D"/>
    <w:rsid w:val="004F7A74"/>
    <w:rsid w:val="004F7B53"/>
    <w:rsid w:val="00500AA3"/>
    <w:rsid w:val="005022B4"/>
    <w:rsid w:val="00502410"/>
    <w:rsid w:val="00503AA5"/>
    <w:rsid w:val="00505604"/>
    <w:rsid w:val="00506C94"/>
    <w:rsid w:val="0050734E"/>
    <w:rsid w:val="00511CC0"/>
    <w:rsid w:val="00517D5F"/>
    <w:rsid w:val="00522443"/>
    <w:rsid w:val="00523846"/>
    <w:rsid w:val="00532823"/>
    <w:rsid w:val="005329B8"/>
    <w:rsid w:val="00537BFB"/>
    <w:rsid w:val="005401ED"/>
    <w:rsid w:val="00540943"/>
    <w:rsid w:val="00541554"/>
    <w:rsid w:val="0054158B"/>
    <w:rsid w:val="005516FE"/>
    <w:rsid w:val="00551D97"/>
    <w:rsid w:val="0055755F"/>
    <w:rsid w:val="00560FA5"/>
    <w:rsid w:val="0056334C"/>
    <w:rsid w:val="00571519"/>
    <w:rsid w:val="00571CC6"/>
    <w:rsid w:val="005731BF"/>
    <w:rsid w:val="00573F2F"/>
    <w:rsid w:val="00576F80"/>
    <w:rsid w:val="00577F48"/>
    <w:rsid w:val="0058757D"/>
    <w:rsid w:val="00594649"/>
    <w:rsid w:val="005A375B"/>
    <w:rsid w:val="005A64CF"/>
    <w:rsid w:val="005B2278"/>
    <w:rsid w:val="005B758F"/>
    <w:rsid w:val="005C2F7E"/>
    <w:rsid w:val="005C49D8"/>
    <w:rsid w:val="005D0321"/>
    <w:rsid w:val="005D4731"/>
    <w:rsid w:val="005D6694"/>
    <w:rsid w:val="005D6762"/>
    <w:rsid w:val="005E267D"/>
    <w:rsid w:val="005E674E"/>
    <w:rsid w:val="005F653D"/>
    <w:rsid w:val="005F6C3B"/>
    <w:rsid w:val="0060271A"/>
    <w:rsid w:val="00603565"/>
    <w:rsid w:val="00605EE2"/>
    <w:rsid w:val="0061656D"/>
    <w:rsid w:val="00620120"/>
    <w:rsid w:val="00621519"/>
    <w:rsid w:val="0062305E"/>
    <w:rsid w:val="00627003"/>
    <w:rsid w:val="00627562"/>
    <w:rsid w:val="00630AC5"/>
    <w:rsid w:val="00632C10"/>
    <w:rsid w:val="006346E9"/>
    <w:rsid w:val="0063773A"/>
    <w:rsid w:val="006409C7"/>
    <w:rsid w:val="00641C25"/>
    <w:rsid w:val="00644A2E"/>
    <w:rsid w:val="00645252"/>
    <w:rsid w:val="00647948"/>
    <w:rsid w:val="006530D2"/>
    <w:rsid w:val="00662636"/>
    <w:rsid w:val="0066355B"/>
    <w:rsid w:val="0066360D"/>
    <w:rsid w:val="00667C84"/>
    <w:rsid w:val="00675D22"/>
    <w:rsid w:val="006770DD"/>
    <w:rsid w:val="00677A96"/>
    <w:rsid w:val="00691DC4"/>
    <w:rsid w:val="00693A2B"/>
    <w:rsid w:val="00695520"/>
    <w:rsid w:val="006964C7"/>
    <w:rsid w:val="0069722A"/>
    <w:rsid w:val="006A28A2"/>
    <w:rsid w:val="006A43CB"/>
    <w:rsid w:val="006A76B2"/>
    <w:rsid w:val="006B029B"/>
    <w:rsid w:val="006B672B"/>
    <w:rsid w:val="006B737C"/>
    <w:rsid w:val="006C4DF6"/>
    <w:rsid w:val="006D1D6B"/>
    <w:rsid w:val="006D3D74"/>
    <w:rsid w:val="006D6937"/>
    <w:rsid w:val="006D6FC5"/>
    <w:rsid w:val="006E08AB"/>
    <w:rsid w:val="006E656E"/>
    <w:rsid w:val="006E66DD"/>
    <w:rsid w:val="006F7C73"/>
    <w:rsid w:val="0070311D"/>
    <w:rsid w:val="00704F1C"/>
    <w:rsid w:val="00711780"/>
    <w:rsid w:val="00711EB7"/>
    <w:rsid w:val="00720C5B"/>
    <w:rsid w:val="00720CF1"/>
    <w:rsid w:val="00720CFC"/>
    <w:rsid w:val="00726AE5"/>
    <w:rsid w:val="007303E0"/>
    <w:rsid w:val="007371EC"/>
    <w:rsid w:val="00740B92"/>
    <w:rsid w:val="007447EB"/>
    <w:rsid w:val="00747BD3"/>
    <w:rsid w:val="007514C5"/>
    <w:rsid w:val="0075357A"/>
    <w:rsid w:val="0075491B"/>
    <w:rsid w:val="007558A5"/>
    <w:rsid w:val="0077581D"/>
    <w:rsid w:val="007839BA"/>
    <w:rsid w:val="007868B9"/>
    <w:rsid w:val="00787DEB"/>
    <w:rsid w:val="007A0970"/>
    <w:rsid w:val="007A6DE6"/>
    <w:rsid w:val="007B12F7"/>
    <w:rsid w:val="007B3C55"/>
    <w:rsid w:val="007B58B8"/>
    <w:rsid w:val="007B5CA3"/>
    <w:rsid w:val="007B7CE3"/>
    <w:rsid w:val="007C47D4"/>
    <w:rsid w:val="007C5811"/>
    <w:rsid w:val="007D05F4"/>
    <w:rsid w:val="007D0DBA"/>
    <w:rsid w:val="007D5951"/>
    <w:rsid w:val="007E1196"/>
    <w:rsid w:val="007E1803"/>
    <w:rsid w:val="007F1699"/>
    <w:rsid w:val="007F3657"/>
    <w:rsid w:val="007F58CE"/>
    <w:rsid w:val="0080749E"/>
    <w:rsid w:val="0081083C"/>
    <w:rsid w:val="00823F1E"/>
    <w:rsid w:val="00826F11"/>
    <w:rsid w:val="00827DCA"/>
    <w:rsid w:val="0083016F"/>
    <w:rsid w:val="008303F4"/>
    <w:rsid w:val="008333D7"/>
    <w:rsid w:val="008343AE"/>
    <w:rsid w:val="0083569A"/>
    <w:rsid w:val="0084633F"/>
    <w:rsid w:val="00847F39"/>
    <w:rsid w:val="00852412"/>
    <w:rsid w:val="008578C4"/>
    <w:rsid w:val="008676BE"/>
    <w:rsid w:val="00870144"/>
    <w:rsid w:val="00876479"/>
    <w:rsid w:val="00881F0A"/>
    <w:rsid w:val="008834EF"/>
    <w:rsid w:val="00890D6A"/>
    <w:rsid w:val="00891DD2"/>
    <w:rsid w:val="008923EE"/>
    <w:rsid w:val="008B01C1"/>
    <w:rsid w:val="008B177D"/>
    <w:rsid w:val="008C08C9"/>
    <w:rsid w:val="008C1CAD"/>
    <w:rsid w:val="008C7A2D"/>
    <w:rsid w:val="008C7EE0"/>
    <w:rsid w:val="008D00FF"/>
    <w:rsid w:val="008D0316"/>
    <w:rsid w:val="008D4EFB"/>
    <w:rsid w:val="008D717C"/>
    <w:rsid w:val="008E1E33"/>
    <w:rsid w:val="008E69FC"/>
    <w:rsid w:val="008F078C"/>
    <w:rsid w:val="008F2882"/>
    <w:rsid w:val="008F3DB7"/>
    <w:rsid w:val="008F4506"/>
    <w:rsid w:val="008F60E9"/>
    <w:rsid w:val="00903661"/>
    <w:rsid w:val="009064E1"/>
    <w:rsid w:val="0091601C"/>
    <w:rsid w:val="009177E8"/>
    <w:rsid w:val="0092481C"/>
    <w:rsid w:val="009337A3"/>
    <w:rsid w:val="00934B53"/>
    <w:rsid w:val="0094081E"/>
    <w:rsid w:val="009521FD"/>
    <w:rsid w:val="00953224"/>
    <w:rsid w:val="00965EBB"/>
    <w:rsid w:val="00970E75"/>
    <w:rsid w:val="00973F50"/>
    <w:rsid w:val="009778EF"/>
    <w:rsid w:val="00982965"/>
    <w:rsid w:val="009865D4"/>
    <w:rsid w:val="009906EF"/>
    <w:rsid w:val="0099108D"/>
    <w:rsid w:val="009929C4"/>
    <w:rsid w:val="009953DF"/>
    <w:rsid w:val="00995F96"/>
    <w:rsid w:val="009A164E"/>
    <w:rsid w:val="009B174C"/>
    <w:rsid w:val="009B38F0"/>
    <w:rsid w:val="009B40F9"/>
    <w:rsid w:val="009C0CE4"/>
    <w:rsid w:val="009C1F39"/>
    <w:rsid w:val="009C6A98"/>
    <w:rsid w:val="009D5191"/>
    <w:rsid w:val="009D6BEA"/>
    <w:rsid w:val="009D7003"/>
    <w:rsid w:val="009E3523"/>
    <w:rsid w:val="009E7046"/>
    <w:rsid w:val="009F0314"/>
    <w:rsid w:val="009F1A9A"/>
    <w:rsid w:val="009F5B94"/>
    <w:rsid w:val="009F6371"/>
    <w:rsid w:val="00A00032"/>
    <w:rsid w:val="00A03F48"/>
    <w:rsid w:val="00A134CA"/>
    <w:rsid w:val="00A1423E"/>
    <w:rsid w:val="00A163D0"/>
    <w:rsid w:val="00A16630"/>
    <w:rsid w:val="00A30AD7"/>
    <w:rsid w:val="00A31377"/>
    <w:rsid w:val="00A43AC7"/>
    <w:rsid w:val="00A47FD5"/>
    <w:rsid w:val="00A561B6"/>
    <w:rsid w:val="00A63674"/>
    <w:rsid w:val="00A655B1"/>
    <w:rsid w:val="00A67BBB"/>
    <w:rsid w:val="00A708E3"/>
    <w:rsid w:val="00A717AD"/>
    <w:rsid w:val="00A73BDD"/>
    <w:rsid w:val="00A73E9F"/>
    <w:rsid w:val="00A81488"/>
    <w:rsid w:val="00A81E8D"/>
    <w:rsid w:val="00A83629"/>
    <w:rsid w:val="00A8629F"/>
    <w:rsid w:val="00A87327"/>
    <w:rsid w:val="00A87CB0"/>
    <w:rsid w:val="00A9066D"/>
    <w:rsid w:val="00A9087D"/>
    <w:rsid w:val="00A9204E"/>
    <w:rsid w:val="00A92BF6"/>
    <w:rsid w:val="00A9701F"/>
    <w:rsid w:val="00AA2C80"/>
    <w:rsid w:val="00AA5F1F"/>
    <w:rsid w:val="00AB21AA"/>
    <w:rsid w:val="00AC2BA5"/>
    <w:rsid w:val="00AC3AE9"/>
    <w:rsid w:val="00AC4566"/>
    <w:rsid w:val="00AD50E1"/>
    <w:rsid w:val="00AE34A1"/>
    <w:rsid w:val="00AE4CF8"/>
    <w:rsid w:val="00AE5B7A"/>
    <w:rsid w:val="00AE6DBA"/>
    <w:rsid w:val="00AE7DA1"/>
    <w:rsid w:val="00AE7F85"/>
    <w:rsid w:val="00AF015E"/>
    <w:rsid w:val="00AF340A"/>
    <w:rsid w:val="00AF5FF7"/>
    <w:rsid w:val="00AF7ACF"/>
    <w:rsid w:val="00B157AF"/>
    <w:rsid w:val="00B15B22"/>
    <w:rsid w:val="00B21E77"/>
    <w:rsid w:val="00B341EA"/>
    <w:rsid w:val="00B36C47"/>
    <w:rsid w:val="00B430F1"/>
    <w:rsid w:val="00B452D2"/>
    <w:rsid w:val="00B51751"/>
    <w:rsid w:val="00B52B80"/>
    <w:rsid w:val="00B5327F"/>
    <w:rsid w:val="00B53605"/>
    <w:rsid w:val="00B5363F"/>
    <w:rsid w:val="00B6198C"/>
    <w:rsid w:val="00B622E4"/>
    <w:rsid w:val="00B65FA7"/>
    <w:rsid w:val="00B83427"/>
    <w:rsid w:val="00B83960"/>
    <w:rsid w:val="00B8784F"/>
    <w:rsid w:val="00B95568"/>
    <w:rsid w:val="00B9709C"/>
    <w:rsid w:val="00BA3A10"/>
    <w:rsid w:val="00BA7DE2"/>
    <w:rsid w:val="00BB15C0"/>
    <w:rsid w:val="00BB6953"/>
    <w:rsid w:val="00BC5930"/>
    <w:rsid w:val="00BC6841"/>
    <w:rsid w:val="00BE260D"/>
    <w:rsid w:val="00BE3BA5"/>
    <w:rsid w:val="00BE3EB4"/>
    <w:rsid w:val="00BE4489"/>
    <w:rsid w:val="00BF53F5"/>
    <w:rsid w:val="00C01808"/>
    <w:rsid w:val="00C02C62"/>
    <w:rsid w:val="00C07D55"/>
    <w:rsid w:val="00C07DC3"/>
    <w:rsid w:val="00C410DF"/>
    <w:rsid w:val="00C418ED"/>
    <w:rsid w:val="00C42486"/>
    <w:rsid w:val="00C50C99"/>
    <w:rsid w:val="00C546E1"/>
    <w:rsid w:val="00C55AE3"/>
    <w:rsid w:val="00C56EC9"/>
    <w:rsid w:val="00C57115"/>
    <w:rsid w:val="00C62DE7"/>
    <w:rsid w:val="00C72067"/>
    <w:rsid w:val="00C75F4D"/>
    <w:rsid w:val="00C827B0"/>
    <w:rsid w:val="00C856A5"/>
    <w:rsid w:val="00C86CBA"/>
    <w:rsid w:val="00C91A2E"/>
    <w:rsid w:val="00C940BE"/>
    <w:rsid w:val="00C948E7"/>
    <w:rsid w:val="00C95F7F"/>
    <w:rsid w:val="00CA5AD0"/>
    <w:rsid w:val="00CA5FF7"/>
    <w:rsid w:val="00CB1C87"/>
    <w:rsid w:val="00CB507A"/>
    <w:rsid w:val="00CC7D4D"/>
    <w:rsid w:val="00CD2A50"/>
    <w:rsid w:val="00CE3D08"/>
    <w:rsid w:val="00CF00DD"/>
    <w:rsid w:val="00CF0EDA"/>
    <w:rsid w:val="00D06E6E"/>
    <w:rsid w:val="00D07D35"/>
    <w:rsid w:val="00D13B27"/>
    <w:rsid w:val="00D1747D"/>
    <w:rsid w:val="00D17EAE"/>
    <w:rsid w:val="00D20FC2"/>
    <w:rsid w:val="00D26CEF"/>
    <w:rsid w:val="00D3096B"/>
    <w:rsid w:val="00D310DA"/>
    <w:rsid w:val="00D34887"/>
    <w:rsid w:val="00D414D1"/>
    <w:rsid w:val="00D42CB2"/>
    <w:rsid w:val="00D46DEE"/>
    <w:rsid w:val="00D64D29"/>
    <w:rsid w:val="00D7125B"/>
    <w:rsid w:val="00D72EB0"/>
    <w:rsid w:val="00D734FB"/>
    <w:rsid w:val="00D73BD3"/>
    <w:rsid w:val="00D75F36"/>
    <w:rsid w:val="00D94AF1"/>
    <w:rsid w:val="00D975AB"/>
    <w:rsid w:val="00DA208A"/>
    <w:rsid w:val="00DA794C"/>
    <w:rsid w:val="00DB40C6"/>
    <w:rsid w:val="00DB5DDB"/>
    <w:rsid w:val="00DC3AD0"/>
    <w:rsid w:val="00DE03C8"/>
    <w:rsid w:val="00DE646A"/>
    <w:rsid w:val="00DF2111"/>
    <w:rsid w:val="00DF5511"/>
    <w:rsid w:val="00DF5621"/>
    <w:rsid w:val="00DF6245"/>
    <w:rsid w:val="00E002FB"/>
    <w:rsid w:val="00E068AE"/>
    <w:rsid w:val="00E17509"/>
    <w:rsid w:val="00E20A08"/>
    <w:rsid w:val="00E24415"/>
    <w:rsid w:val="00E24431"/>
    <w:rsid w:val="00E3429B"/>
    <w:rsid w:val="00E36048"/>
    <w:rsid w:val="00E40654"/>
    <w:rsid w:val="00E44FBF"/>
    <w:rsid w:val="00E507E2"/>
    <w:rsid w:val="00E52D54"/>
    <w:rsid w:val="00E53601"/>
    <w:rsid w:val="00E56B28"/>
    <w:rsid w:val="00E65A90"/>
    <w:rsid w:val="00E67EE7"/>
    <w:rsid w:val="00E7468E"/>
    <w:rsid w:val="00E81D38"/>
    <w:rsid w:val="00E85583"/>
    <w:rsid w:val="00E87A46"/>
    <w:rsid w:val="00E93E7C"/>
    <w:rsid w:val="00E9624E"/>
    <w:rsid w:val="00E96A5E"/>
    <w:rsid w:val="00EA17A1"/>
    <w:rsid w:val="00EA3758"/>
    <w:rsid w:val="00EA458A"/>
    <w:rsid w:val="00EA5F3F"/>
    <w:rsid w:val="00EC2B4B"/>
    <w:rsid w:val="00EC3B8E"/>
    <w:rsid w:val="00ED2A79"/>
    <w:rsid w:val="00ED4C94"/>
    <w:rsid w:val="00ED790B"/>
    <w:rsid w:val="00EE238C"/>
    <w:rsid w:val="00EE2478"/>
    <w:rsid w:val="00EF217C"/>
    <w:rsid w:val="00F0622A"/>
    <w:rsid w:val="00F10F7E"/>
    <w:rsid w:val="00F1254D"/>
    <w:rsid w:val="00F163FB"/>
    <w:rsid w:val="00F238B7"/>
    <w:rsid w:val="00F24094"/>
    <w:rsid w:val="00F251E1"/>
    <w:rsid w:val="00F25A50"/>
    <w:rsid w:val="00F26AB2"/>
    <w:rsid w:val="00F26C33"/>
    <w:rsid w:val="00F30056"/>
    <w:rsid w:val="00F3064A"/>
    <w:rsid w:val="00F30F13"/>
    <w:rsid w:val="00F3449E"/>
    <w:rsid w:val="00F370FF"/>
    <w:rsid w:val="00F42354"/>
    <w:rsid w:val="00F537BA"/>
    <w:rsid w:val="00F556C0"/>
    <w:rsid w:val="00F55BAF"/>
    <w:rsid w:val="00F6479D"/>
    <w:rsid w:val="00F71D7E"/>
    <w:rsid w:val="00F74F72"/>
    <w:rsid w:val="00F75176"/>
    <w:rsid w:val="00F81EC4"/>
    <w:rsid w:val="00F87676"/>
    <w:rsid w:val="00F97C31"/>
    <w:rsid w:val="00FB09CA"/>
    <w:rsid w:val="00FC0FB0"/>
    <w:rsid w:val="00FC3BA3"/>
    <w:rsid w:val="00FC7A7C"/>
    <w:rsid w:val="00FD132A"/>
    <w:rsid w:val="00FD532A"/>
    <w:rsid w:val="00FE55B2"/>
    <w:rsid w:val="00FE5CD9"/>
    <w:rsid w:val="00FE7546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F30C"/>
  <w15:chartTrackingRefBased/>
  <w15:docId w15:val="{4DC946AE-05BE-4E1A-B390-2F06305C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FA5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A44CF"/>
    <w:pPr>
      <w:ind w:left="720"/>
      <w:contextualSpacing/>
    </w:pPr>
  </w:style>
  <w:style w:type="character" w:customStyle="1" w:styleId="hwtze">
    <w:name w:val="hwtze"/>
    <w:basedOn w:val="DefaultParagraphFont"/>
    <w:rsid w:val="00421ABA"/>
  </w:style>
  <w:style w:type="character" w:customStyle="1" w:styleId="rynqvb">
    <w:name w:val="rynqvb"/>
    <w:basedOn w:val="DefaultParagraphFont"/>
    <w:rsid w:val="00421ABA"/>
  </w:style>
  <w:style w:type="table" w:styleId="TableGrid">
    <w:name w:val="Table Grid"/>
    <w:basedOn w:val="TableNormal"/>
    <w:uiPriority w:val="39"/>
    <w:rsid w:val="003F7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dname">
    <w:name w:val="cmdname"/>
    <w:basedOn w:val="DefaultParagraphFont"/>
    <w:rsid w:val="003F7EBC"/>
  </w:style>
  <w:style w:type="character" w:styleId="HTMLVariable">
    <w:name w:val="HTML Variable"/>
    <w:basedOn w:val="DefaultParagraphFont"/>
    <w:uiPriority w:val="99"/>
    <w:semiHidden/>
    <w:unhideWhenUsed/>
    <w:rsid w:val="003F7EBC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5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D59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E3523"/>
  </w:style>
  <w:style w:type="character" w:customStyle="1" w:styleId="text-xs">
    <w:name w:val="text-xs"/>
    <w:basedOn w:val="DefaultParagraphFont"/>
    <w:rsid w:val="0017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0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2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4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6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36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65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5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9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9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00210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8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22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20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6377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9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4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73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67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1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0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5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4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9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8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52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0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1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9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65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6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1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60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1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8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hyperlink" Target="https://sariasan.com/featured/gitlab-github-full-free-lesson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B9ED1A-6EC2-4BDE-8E62-3D8AC53E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3554</TotalTime>
  <Pages>13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DrPleasant7</dc:creator>
  <cp:keywords/>
  <dc:description/>
  <cp:lastModifiedBy>DrPleasant7</cp:lastModifiedBy>
  <cp:revision>423</cp:revision>
  <cp:lastPrinted>2023-04-25T00:54:00Z</cp:lastPrinted>
  <dcterms:created xsi:type="dcterms:W3CDTF">2022-11-01T09:25:00Z</dcterms:created>
  <dcterms:modified xsi:type="dcterms:W3CDTF">2023-05-01T22:02:00Z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